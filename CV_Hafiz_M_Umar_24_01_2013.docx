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048" w:rsidRPr="00C55178" w:rsidRDefault="008F300E" w:rsidP="00C95711">
      <w:pPr>
        <w:jc w:val="center"/>
        <w:rPr>
          <w:b/>
          <w:color w:val="FF0000"/>
          <w:sz w:val="44"/>
          <w:szCs w:val="44"/>
        </w:rPr>
      </w:pPr>
      <w:r>
        <w:rPr>
          <w:b/>
          <w:sz w:val="44"/>
          <w:szCs w:val="44"/>
        </w:rPr>
        <w:t>Hafiz Muhammad Umar</w:t>
      </w:r>
    </w:p>
    <w:p w:rsidR="003801CC" w:rsidRPr="00DD59DC" w:rsidRDefault="008F300E" w:rsidP="00494F3F">
      <w:pPr>
        <w:jc w:val="center"/>
        <w:rPr>
          <w:sz w:val="20"/>
          <w:szCs w:val="20"/>
        </w:rPr>
      </w:pPr>
      <w:r>
        <w:rPr>
          <w:sz w:val="20"/>
          <w:szCs w:val="20"/>
        </w:rPr>
        <w:t>Room# 19,Mian Taufel</w:t>
      </w:r>
      <w:r w:rsidR="00F03466">
        <w:rPr>
          <w:sz w:val="20"/>
          <w:szCs w:val="20"/>
        </w:rPr>
        <w:t xml:space="preserve"> </w:t>
      </w:r>
      <w:r w:rsidR="00AA3CE5">
        <w:rPr>
          <w:sz w:val="20"/>
          <w:szCs w:val="20"/>
        </w:rPr>
        <w:t>Hostel</w:t>
      </w:r>
      <w:r>
        <w:rPr>
          <w:sz w:val="20"/>
          <w:szCs w:val="20"/>
        </w:rPr>
        <w:t>, Firdos</w:t>
      </w:r>
      <w:r w:rsidR="00AA3CE5">
        <w:rPr>
          <w:sz w:val="20"/>
          <w:szCs w:val="20"/>
        </w:rPr>
        <w:t>Market</w:t>
      </w:r>
      <w:r>
        <w:rPr>
          <w:sz w:val="20"/>
          <w:szCs w:val="20"/>
        </w:rPr>
        <w:t xml:space="preserve">, </w:t>
      </w:r>
      <w:r w:rsidR="00AA3CE5">
        <w:rPr>
          <w:sz w:val="20"/>
          <w:szCs w:val="20"/>
        </w:rPr>
        <w:t>Lahore, Pakistan</w:t>
      </w:r>
      <w:r>
        <w:rPr>
          <w:sz w:val="20"/>
          <w:szCs w:val="20"/>
        </w:rPr>
        <w:t>| +92-323-6511276</w:t>
      </w:r>
      <w:r w:rsidR="003801CC" w:rsidRPr="00DD59DC">
        <w:rPr>
          <w:sz w:val="20"/>
          <w:szCs w:val="20"/>
        </w:rPr>
        <w:t xml:space="preserve"> | </w:t>
      </w:r>
      <w:hyperlink r:id="rId8" w:history="1">
        <w:r w:rsidRPr="00C55178">
          <w:rPr>
            <w:rStyle w:val="Hyperlink"/>
            <w:color w:val="548DD4" w:themeColor="text2" w:themeTint="99"/>
            <w:sz w:val="20"/>
            <w:szCs w:val="20"/>
          </w:rPr>
          <w:t>muhammadumar_007@yahoo.com</w:t>
        </w:r>
      </w:hyperlink>
    </w:p>
    <w:p w:rsidR="00F31A47" w:rsidRDefault="00F31A47" w:rsidP="00B2470B">
      <w:pPr>
        <w:pBdr>
          <w:bottom w:val="single" w:sz="6" w:space="1" w:color="auto"/>
        </w:pBdr>
        <w:rPr>
          <w:sz w:val="20"/>
          <w:szCs w:val="20"/>
        </w:rPr>
      </w:pPr>
    </w:p>
    <w:p w:rsidR="00573FE0" w:rsidRPr="00C8280B" w:rsidRDefault="00573FE0" w:rsidP="00573FE0">
      <w:pPr>
        <w:pStyle w:val="Default"/>
        <w:rPr>
          <w:sz w:val="22"/>
          <w:szCs w:val="22"/>
        </w:rPr>
      </w:pPr>
      <w:r w:rsidRPr="00C8280B">
        <w:rPr>
          <w:b/>
          <w:sz w:val="22"/>
          <w:szCs w:val="22"/>
          <w:u w:val="single"/>
        </w:rPr>
        <w:t xml:space="preserve">OBJECTIVE: </w:t>
      </w:r>
    </w:p>
    <w:p w:rsidR="004E1229" w:rsidRDefault="004E1229" w:rsidP="00573FE0">
      <w:pPr>
        <w:rPr>
          <w:sz w:val="20"/>
          <w:szCs w:val="20"/>
        </w:rPr>
      </w:pPr>
    </w:p>
    <w:p w:rsidR="00F31A47" w:rsidRDefault="00F03466" w:rsidP="00573FE0">
      <w:pPr>
        <w:rPr>
          <w:sz w:val="20"/>
          <w:szCs w:val="20"/>
        </w:rPr>
      </w:pPr>
      <w:r>
        <w:rPr>
          <w:sz w:val="20"/>
          <w:szCs w:val="20"/>
        </w:rPr>
        <w:tab/>
        <w:t xml:space="preserve">          </w:t>
      </w:r>
      <w:r w:rsidR="00573FE0" w:rsidRPr="00DC59EF">
        <w:rPr>
          <w:sz w:val="20"/>
          <w:szCs w:val="20"/>
        </w:rPr>
        <w:t>To work in a competitive environment that effectively utilizes my analytical, interpersonal and organizational skills to conceive and achieve solutions. The solutions which help the organization in not only meeting its targets, but also allowing it to grow, thereby, enhancing my own skills as an individual and as a key player in the organization's development.</w:t>
      </w:r>
    </w:p>
    <w:p w:rsidR="004E1229" w:rsidRPr="00DC59EF" w:rsidRDefault="004E1229" w:rsidP="00573FE0">
      <w:pPr>
        <w:rPr>
          <w:sz w:val="20"/>
          <w:szCs w:val="20"/>
        </w:rPr>
      </w:pPr>
    </w:p>
    <w:p w:rsidR="00C50676" w:rsidRDefault="00C50676" w:rsidP="00C50676">
      <w:pPr>
        <w:pStyle w:val="Default"/>
        <w:rPr>
          <w:b/>
          <w:u w:val="single"/>
        </w:rPr>
      </w:pPr>
      <w:r w:rsidRPr="00FD55D5">
        <w:rPr>
          <w:b/>
          <w:u w:val="single"/>
        </w:rPr>
        <w:t>Work Experience</w:t>
      </w:r>
      <w:r w:rsidR="00AA3CE5">
        <w:rPr>
          <w:b/>
          <w:u w:val="single"/>
        </w:rPr>
        <w:t>s</w:t>
      </w:r>
      <w:r w:rsidRPr="00FD55D5">
        <w:rPr>
          <w:b/>
          <w:u w:val="single"/>
        </w:rPr>
        <w:t>:</w:t>
      </w:r>
    </w:p>
    <w:p w:rsidR="008060BE" w:rsidRPr="00D528BD" w:rsidRDefault="008060BE" w:rsidP="008060BE">
      <w:pPr>
        <w:pStyle w:val="Default"/>
        <w:rPr>
          <w:strike/>
          <w:sz w:val="20"/>
          <w:szCs w:val="20"/>
        </w:rPr>
      </w:pPr>
    </w:p>
    <w:p w:rsidR="00583B80" w:rsidRPr="008060BE" w:rsidRDefault="00412ED4" w:rsidP="008060BE">
      <w:pPr>
        <w:pStyle w:val="Default"/>
        <w:ind w:firstLine="720"/>
        <w:rPr>
          <w:sz w:val="20"/>
          <w:szCs w:val="20"/>
        </w:rPr>
      </w:pPr>
      <w:r>
        <w:rPr>
          <w:b/>
          <w:sz w:val="22"/>
          <w:szCs w:val="22"/>
          <w:u w:val="single"/>
        </w:rPr>
        <w:t>Work at Jolta Technology</w:t>
      </w:r>
      <w:r w:rsidR="00824C6F">
        <w:rPr>
          <w:b/>
          <w:sz w:val="22"/>
          <w:szCs w:val="22"/>
          <w:u w:val="single"/>
        </w:rPr>
        <w:t>Pvt Ltd</w:t>
      </w:r>
      <w:r w:rsidR="00FC1A84" w:rsidRPr="00FC1A84">
        <w:rPr>
          <w:b/>
          <w:sz w:val="22"/>
          <w:szCs w:val="22"/>
          <w:u w:val="single"/>
        </w:rPr>
        <w:t>| Lahore| Pakistan</w:t>
      </w:r>
    </w:p>
    <w:p w:rsidR="00792064" w:rsidRPr="00D528BD" w:rsidRDefault="00792064" w:rsidP="00687FDF">
      <w:pPr>
        <w:pStyle w:val="Default"/>
        <w:ind w:firstLine="720"/>
        <w:rPr>
          <w:b/>
          <w:i/>
          <w:color w:val="404040" w:themeColor="text1" w:themeTint="BF"/>
          <w:sz w:val="18"/>
          <w:szCs w:val="18"/>
        </w:rPr>
      </w:pPr>
      <w:r w:rsidRPr="00D528BD">
        <w:rPr>
          <w:b/>
          <w:i/>
          <w:color w:val="404040" w:themeColor="text1" w:themeTint="BF"/>
          <w:sz w:val="18"/>
          <w:szCs w:val="18"/>
        </w:rPr>
        <w:t>Software Engineer</w:t>
      </w:r>
      <w:r w:rsidR="00D528BD" w:rsidRPr="00D528BD">
        <w:rPr>
          <w:b/>
          <w:i/>
          <w:color w:val="404040" w:themeColor="text1" w:themeTint="BF"/>
          <w:sz w:val="18"/>
          <w:szCs w:val="18"/>
        </w:rPr>
        <w:t xml:space="preserve"> </w:t>
      </w:r>
    </w:p>
    <w:p w:rsidR="00CC641D" w:rsidRPr="001F529C" w:rsidRDefault="008F300E" w:rsidP="00687FDF">
      <w:pPr>
        <w:pStyle w:val="Default"/>
        <w:ind w:firstLine="720"/>
        <w:rPr>
          <w:sz w:val="20"/>
          <w:szCs w:val="20"/>
        </w:rPr>
      </w:pPr>
      <w:r>
        <w:rPr>
          <w:sz w:val="20"/>
          <w:szCs w:val="20"/>
        </w:rPr>
        <w:t>July 11</w:t>
      </w:r>
      <w:r w:rsidR="006F5B99" w:rsidRPr="001F529C">
        <w:rPr>
          <w:sz w:val="20"/>
          <w:szCs w:val="20"/>
        </w:rPr>
        <w:t>,20</w:t>
      </w:r>
      <w:r w:rsidR="00B6446A" w:rsidRPr="001F529C">
        <w:rPr>
          <w:sz w:val="20"/>
          <w:szCs w:val="20"/>
        </w:rPr>
        <w:t>12</w:t>
      </w:r>
      <w:r w:rsidR="00824C6F">
        <w:rPr>
          <w:sz w:val="20"/>
          <w:szCs w:val="20"/>
        </w:rPr>
        <w:t>–</w:t>
      </w:r>
      <w:r w:rsidR="00B6446A" w:rsidRPr="001F529C">
        <w:rPr>
          <w:sz w:val="20"/>
          <w:szCs w:val="20"/>
        </w:rPr>
        <w:t>Present</w:t>
      </w:r>
      <w:r w:rsidR="00824C6F" w:rsidRPr="00DD59DC">
        <w:rPr>
          <w:sz w:val="20"/>
          <w:szCs w:val="20"/>
        </w:rPr>
        <w:t xml:space="preserve"> | </w:t>
      </w:r>
      <w:r w:rsidR="001D79F9">
        <w:rPr>
          <w:sz w:val="20"/>
          <w:szCs w:val="20"/>
        </w:rPr>
        <w:t>(1 year 6</w:t>
      </w:r>
      <w:r w:rsidR="00824C6F" w:rsidRPr="00824C6F">
        <w:rPr>
          <w:sz w:val="20"/>
          <w:szCs w:val="20"/>
        </w:rPr>
        <w:t xml:space="preserve"> months)</w:t>
      </w:r>
      <w:r w:rsidR="00824C6F" w:rsidRPr="00824C6F">
        <w:t>Lahore</w:t>
      </w:r>
    </w:p>
    <w:p w:rsidR="005B41E3" w:rsidRPr="00225CEB" w:rsidRDefault="005B41E3" w:rsidP="008F300E">
      <w:pPr>
        <w:pStyle w:val="Default"/>
        <w:rPr>
          <w:sz w:val="20"/>
          <w:szCs w:val="20"/>
        </w:rPr>
      </w:pPr>
    </w:p>
    <w:p w:rsidR="006B6732" w:rsidRPr="006B6732" w:rsidRDefault="006B6732" w:rsidP="006B6732">
      <w:pPr>
        <w:pStyle w:val="Default"/>
        <w:numPr>
          <w:ilvl w:val="0"/>
          <w:numId w:val="1"/>
        </w:numPr>
        <w:rPr>
          <w:sz w:val="20"/>
          <w:szCs w:val="20"/>
        </w:rPr>
      </w:pPr>
      <w:r w:rsidRPr="008F300E">
        <w:rPr>
          <w:sz w:val="20"/>
          <w:szCs w:val="20"/>
        </w:rPr>
        <w:t>Galactica Battles - Spaceship War</w:t>
      </w:r>
      <w:r w:rsidRPr="00225CEB">
        <w:rPr>
          <w:sz w:val="20"/>
          <w:szCs w:val="20"/>
        </w:rPr>
        <w:t>(</w:t>
      </w:r>
      <w:r>
        <w:rPr>
          <w:sz w:val="20"/>
          <w:szCs w:val="20"/>
        </w:rPr>
        <w:t>IOS Game</w:t>
      </w:r>
      <w:r w:rsidRPr="00225CEB">
        <w:rPr>
          <w:sz w:val="20"/>
          <w:szCs w:val="20"/>
        </w:rPr>
        <w:t>)</w:t>
      </w:r>
    </w:p>
    <w:p w:rsidR="00FA5D45" w:rsidRPr="00225CEB" w:rsidRDefault="00FA5D45" w:rsidP="008F300E">
      <w:pPr>
        <w:pStyle w:val="Default"/>
        <w:numPr>
          <w:ilvl w:val="0"/>
          <w:numId w:val="1"/>
        </w:numPr>
        <w:rPr>
          <w:sz w:val="20"/>
          <w:szCs w:val="20"/>
        </w:rPr>
      </w:pPr>
      <w:r w:rsidRPr="00D535DF">
        <w:rPr>
          <w:sz w:val="20"/>
          <w:szCs w:val="20"/>
        </w:rPr>
        <w:t>Ninja Run Vs Devil</w:t>
      </w:r>
      <w:r>
        <w:rPr>
          <w:sz w:val="20"/>
          <w:szCs w:val="20"/>
        </w:rPr>
        <w:t>(IOS Game)</w:t>
      </w:r>
    </w:p>
    <w:p w:rsidR="00BD5DD2" w:rsidRPr="00225CEB" w:rsidRDefault="008F300E" w:rsidP="00BD5DD2">
      <w:pPr>
        <w:pStyle w:val="Default"/>
        <w:numPr>
          <w:ilvl w:val="0"/>
          <w:numId w:val="1"/>
        </w:numPr>
        <w:rPr>
          <w:sz w:val="20"/>
          <w:szCs w:val="20"/>
        </w:rPr>
      </w:pPr>
      <w:r>
        <w:rPr>
          <w:sz w:val="20"/>
          <w:szCs w:val="20"/>
        </w:rPr>
        <w:t>Zombie Shoots</w:t>
      </w:r>
      <w:r w:rsidR="008226DC" w:rsidRPr="00225CEB">
        <w:rPr>
          <w:sz w:val="20"/>
          <w:szCs w:val="20"/>
        </w:rPr>
        <w:t>(</w:t>
      </w:r>
      <w:r w:rsidR="00FA5D45">
        <w:rPr>
          <w:sz w:val="20"/>
          <w:szCs w:val="20"/>
        </w:rPr>
        <w:t xml:space="preserve">IOS </w:t>
      </w:r>
      <w:r w:rsidR="008226DC" w:rsidRPr="00225CEB">
        <w:rPr>
          <w:sz w:val="20"/>
          <w:szCs w:val="20"/>
        </w:rPr>
        <w:t>Game)</w:t>
      </w:r>
    </w:p>
    <w:p w:rsidR="00BD5DD2" w:rsidRPr="00225CEB" w:rsidRDefault="008F300E" w:rsidP="00BD5DD2">
      <w:pPr>
        <w:pStyle w:val="Default"/>
        <w:numPr>
          <w:ilvl w:val="0"/>
          <w:numId w:val="1"/>
        </w:numPr>
        <w:rPr>
          <w:sz w:val="20"/>
          <w:szCs w:val="20"/>
        </w:rPr>
      </w:pPr>
      <w:r>
        <w:rPr>
          <w:sz w:val="20"/>
          <w:szCs w:val="20"/>
        </w:rPr>
        <w:t>Ultimate Speed Car Drive</w:t>
      </w:r>
      <w:r w:rsidR="008226DC" w:rsidRPr="00225CEB">
        <w:rPr>
          <w:sz w:val="20"/>
          <w:szCs w:val="20"/>
        </w:rPr>
        <w:t>(</w:t>
      </w:r>
      <w:r>
        <w:rPr>
          <w:sz w:val="20"/>
          <w:szCs w:val="20"/>
        </w:rPr>
        <w:t xml:space="preserve">IOS </w:t>
      </w:r>
      <w:r w:rsidR="008226DC" w:rsidRPr="00225CEB">
        <w:rPr>
          <w:sz w:val="20"/>
          <w:szCs w:val="20"/>
        </w:rPr>
        <w:t>Game)</w:t>
      </w:r>
    </w:p>
    <w:p w:rsidR="008F300E" w:rsidRPr="00225CEB" w:rsidRDefault="008F300E" w:rsidP="008F300E">
      <w:pPr>
        <w:pStyle w:val="Default"/>
        <w:numPr>
          <w:ilvl w:val="0"/>
          <w:numId w:val="1"/>
        </w:numPr>
        <w:rPr>
          <w:sz w:val="20"/>
          <w:szCs w:val="20"/>
        </w:rPr>
      </w:pPr>
      <w:r>
        <w:rPr>
          <w:sz w:val="20"/>
          <w:szCs w:val="20"/>
        </w:rPr>
        <w:t>Ultimate Speed Car Drive</w:t>
      </w:r>
      <w:r w:rsidRPr="00225CEB">
        <w:rPr>
          <w:sz w:val="20"/>
          <w:szCs w:val="20"/>
        </w:rPr>
        <w:t>(</w:t>
      </w:r>
      <w:r>
        <w:rPr>
          <w:sz w:val="20"/>
          <w:szCs w:val="20"/>
        </w:rPr>
        <w:t xml:space="preserve">Android </w:t>
      </w:r>
      <w:r w:rsidRPr="00225CEB">
        <w:rPr>
          <w:sz w:val="20"/>
          <w:szCs w:val="20"/>
        </w:rPr>
        <w:t>Game)</w:t>
      </w:r>
    </w:p>
    <w:p w:rsidR="002A6CAC" w:rsidRDefault="008F300E" w:rsidP="008F300E">
      <w:pPr>
        <w:pStyle w:val="Default"/>
        <w:numPr>
          <w:ilvl w:val="0"/>
          <w:numId w:val="1"/>
        </w:numPr>
        <w:rPr>
          <w:sz w:val="20"/>
          <w:szCs w:val="20"/>
        </w:rPr>
      </w:pPr>
      <w:r>
        <w:rPr>
          <w:sz w:val="20"/>
          <w:szCs w:val="20"/>
        </w:rPr>
        <w:t>Turbo Bike Racing(IOS</w:t>
      </w:r>
      <w:r w:rsidR="00FA5D45">
        <w:rPr>
          <w:sz w:val="20"/>
          <w:szCs w:val="20"/>
        </w:rPr>
        <w:t xml:space="preserve"> </w:t>
      </w:r>
      <w:r>
        <w:rPr>
          <w:sz w:val="20"/>
          <w:szCs w:val="20"/>
        </w:rPr>
        <w:t>Game</w:t>
      </w:r>
      <w:r w:rsidR="008226DC" w:rsidRPr="00225CEB">
        <w:rPr>
          <w:sz w:val="20"/>
          <w:szCs w:val="20"/>
        </w:rPr>
        <w:t>)</w:t>
      </w:r>
    </w:p>
    <w:p w:rsidR="002A6CAC" w:rsidRPr="009F4FC5" w:rsidRDefault="008F300E" w:rsidP="009F4FC5">
      <w:pPr>
        <w:pStyle w:val="Default"/>
        <w:numPr>
          <w:ilvl w:val="0"/>
          <w:numId w:val="1"/>
        </w:numPr>
        <w:rPr>
          <w:sz w:val="20"/>
          <w:szCs w:val="20"/>
        </w:rPr>
      </w:pPr>
      <w:r>
        <w:rPr>
          <w:sz w:val="20"/>
          <w:szCs w:val="20"/>
        </w:rPr>
        <w:t>Turbo Bike Racing(Android</w:t>
      </w:r>
      <w:r w:rsidR="00FA5D45">
        <w:rPr>
          <w:sz w:val="20"/>
          <w:szCs w:val="20"/>
        </w:rPr>
        <w:t xml:space="preserve"> </w:t>
      </w:r>
      <w:r>
        <w:rPr>
          <w:sz w:val="20"/>
          <w:szCs w:val="20"/>
        </w:rPr>
        <w:t>Game</w:t>
      </w:r>
      <w:r w:rsidRPr="00225CEB">
        <w:rPr>
          <w:sz w:val="20"/>
          <w:szCs w:val="20"/>
        </w:rPr>
        <w:t>)</w:t>
      </w:r>
    </w:p>
    <w:p w:rsidR="00DB3A55" w:rsidRDefault="00DB3A55" w:rsidP="00D535DF">
      <w:pPr>
        <w:pStyle w:val="Default"/>
        <w:rPr>
          <w:b/>
          <w:sz w:val="20"/>
          <w:szCs w:val="20"/>
          <w:u w:val="single"/>
        </w:rPr>
      </w:pPr>
    </w:p>
    <w:p w:rsidR="00824C6F" w:rsidRPr="004D528D" w:rsidRDefault="00824C6F" w:rsidP="00FC1A84">
      <w:pPr>
        <w:pStyle w:val="Default"/>
        <w:ind w:firstLine="720"/>
        <w:rPr>
          <w:b/>
          <w:sz w:val="22"/>
          <w:szCs w:val="22"/>
          <w:u w:val="single"/>
        </w:rPr>
      </w:pPr>
      <w:r>
        <w:rPr>
          <w:b/>
          <w:sz w:val="22"/>
          <w:szCs w:val="22"/>
          <w:u w:val="single"/>
        </w:rPr>
        <w:t>Work at AQ Toor Software House</w:t>
      </w:r>
      <w:r w:rsidR="00FC1A84" w:rsidRPr="00FC1A84">
        <w:rPr>
          <w:b/>
          <w:sz w:val="22"/>
          <w:szCs w:val="22"/>
          <w:u w:val="single"/>
        </w:rPr>
        <w:t xml:space="preserve">| </w:t>
      </w:r>
      <w:r w:rsidR="00FC1A84">
        <w:rPr>
          <w:b/>
          <w:sz w:val="22"/>
          <w:szCs w:val="22"/>
          <w:u w:val="single"/>
        </w:rPr>
        <w:t>Bahawalpur</w:t>
      </w:r>
      <w:r w:rsidR="00FC1A84" w:rsidRPr="00FC1A84">
        <w:rPr>
          <w:b/>
          <w:sz w:val="22"/>
          <w:szCs w:val="22"/>
          <w:u w:val="single"/>
        </w:rPr>
        <w:t>| Pakistan</w:t>
      </w:r>
      <w:r w:rsidR="00D528BD">
        <w:rPr>
          <w:b/>
          <w:sz w:val="22"/>
          <w:szCs w:val="22"/>
          <w:u w:val="single"/>
        </w:rPr>
        <w:t xml:space="preserve"> </w:t>
      </w:r>
    </w:p>
    <w:p w:rsidR="00792064" w:rsidRPr="00D528BD" w:rsidRDefault="00792064" w:rsidP="00792064">
      <w:pPr>
        <w:pStyle w:val="Default"/>
        <w:ind w:firstLine="720"/>
        <w:rPr>
          <w:b/>
          <w:i/>
          <w:color w:val="404040" w:themeColor="text1" w:themeTint="BF"/>
          <w:sz w:val="18"/>
          <w:szCs w:val="18"/>
        </w:rPr>
      </w:pPr>
      <w:r w:rsidRPr="00D528BD">
        <w:rPr>
          <w:b/>
          <w:i/>
          <w:color w:val="404040" w:themeColor="text1" w:themeTint="BF"/>
          <w:sz w:val="18"/>
          <w:szCs w:val="18"/>
        </w:rPr>
        <w:t>Software Engineer</w:t>
      </w:r>
    </w:p>
    <w:p w:rsidR="00824C6F" w:rsidRDefault="00824C6F" w:rsidP="00824C6F">
      <w:pPr>
        <w:pStyle w:val="Default"/>
        <w:ind w:firstLine="720"/>
        <w:rPr>
          <w:sz w:val="20"/>
          <w:szCs w:val="20"/>
        </w:rPr>
      </w:pPr>
      <w:r>
        <w:rPr>
          <w:sz w:val="20"/>
          <w:szCs w:val="20"/>
        </w:rPr>
        <w:t>December,</w:t>
      </w:r>
      <w:r w:rsidRPr="001F529C">
        <w:rPr>
          <w:sz w:val="20"/>
          <w:szCs w:val="20"/>
        </w:rPr>
        <w:t>20</w:t>
      </w:r>
      <w:r>
        <w:rPr>
          <w:sz w:val="20"/>
          <w:szCs w:val="20"/>
        </w:rPr>
        <w:t>11</w:t>
      </w:r>
      <w:r w:rsidRPr="001F529C">
        <w:rPr>
          <w:sz w:val="20"/>
          <w:szCs w:val="20"/>
        </w:rPr>
        <w:t>-</w:t>
      </w:r>
      <w:r>
        <w:rPr>
          <w:sz w:val="20"/>
          <w:szCs w:val="20"/>
        </w:rPr>
        <w:t xml:space="preserve"> June 30,2012 </w:t>
      </w:r>
      <w:r w:rsidRPr="00DD59DC">
        <w:rPr>
          <w:sz w:val="20"/>
          <w:szCs w:val="20"/>
        </w:rPr>
        <w:t xml:space="preserve"> | </w:t>
      </w:r>
      <w:r w:rsidRPr="00824C6F">
        <w:rPr>
          <w:sz w:val="20"/>
          <w:szCs w:val="20"/>
        </w:rPr>
        <w:t>(7 months)</w:t>
      </w:r>
      <w:r w:rsidRPr="00824C6F">
        <w:t>Bahawalpur</w:t>
      </w:r>
    </w:p>
    <w:p w:rsidR="00824C6F" w:rsidRDefault="00824C6F" w:rsidP="00824C6F">
      <w:pPr>
        <w:pStyle w:val="Default"/>
        <w:tabs>
          <w:tab w:val="left" w:pos="2016"/>
        </w:tabs>
        <w:ind w:firstLine="720"/>
        <w:rPr>
          <w:sz w:val="20"/>
          <w:szCs w:val="20"/>
        </w:rPr>
      </w:pPr>
      <w:r>
        <w:rPr>
          <w:sz w:val="20"/>
          <w:szCs w:val="20"/>
        </w:rPr>
        <w:tab/>
      </w:r>
    </w:p>
    <w:p w:rsidR="00824C6F" w:rsidRPr="00225CEB" w:rsidRDefault="00824C6F" w:rsidP="00824C6F">
      <w:pPr>
        <w:pStyle w:val="Default"/>
        <w:numPr>
          <w:ilvl w:val="0"/>
          <w:numId w:val="1"/>
        </w:numPr>
        <w:rPr>
          <w:sz w:val="20"/>
          <w:szCs w:val="20"/>
        </w:rPr>
      </w:pPr>
      <w:r>
        <w:rPr>
          <w:sz w:val="20"/>
          <w:szCs w:val="20"/>
        </w:rPr>
        <w:t xml:space="preserve">Bubble Blast (IOS </w:t>
      </w:r>
      <w:r w:rsidRPr="00225CEB">
        <w:rPr>
          <w:sz w:val="20"/>
          <w:szCs w:val="20"/>
        </w:rPr>
        <w:t>Game</w:t>
      </w:r>
      <w:r>
        <w:rPr>
          <w:sz w:val="20"/>
          <w:szCs w:val="20"/>
        </w:rPr>
        <w:t>)</w:t>
      </w:r>
    </w:p>
    <w:p w:rsidR="00824C6F" w:rsidRDefault="00824C6F" w:rsidP="00824C6F">
      <w:pPr>
        <w:pStyle w:val="Default"/>
        <w:numPr>
          <w:ilvl w:val="0"/>
          <w:numId w:val="1"/>
        </w:numPr>
        <w:rPr>
          <w:sz w:val="20"/>
          <w:szCs w:val="20"/>
        </w:rPr>
      </w:pPr>
      <w:r>
        <w:rPr>
          <w:sz w:val="20"/>
          <w:szCs w:val="20"/>
        </w:rPr>
        <w:t>Hadiths Nawawi(IOS</w:t>
      </w:r>
      <w:r w:rsidRPr="00225CEB">
        <w:rPr>
          <w:sz w:val="20"/>
          <w:szCs w:val="20"/>
        </w:rPr>
        <w:t xml:space="preserve"> Application)</w:t>
      </w:r>
    </w:p>
    <w:p w:rsidR="00824C6F" w:rsidRDefault="00824C6F" w:rsidP="00DB3A55">
      <w:pPr>
        <w:pStyle w:val="Default"/>
        <w:ind w:firstLine="720"/>
        <w:rPr>
          <w:b/>
          <w:sz w:val="20"/>
          <w:szCs w:val="20"/>
          <w:u w:val="single"/>
        </w:rPr>
      </w:pPr>
    </w:p>
    <w:p w:rsidR="001915ED" w:rsidRDefault="001915ED" w:rsidP="001915ED">
      <w:pPr>
        <w:pStyle w:val="Default"/>
        <w:rPr>
          <w:b/>
          <w:u w:val="single"/>
        </w:rPr>
      </w:pPr>
      <w:r w:rsidRPr="001915ED">
        <w:rPr>
          <w:b/>
          <w:u w:val="single"/>
        </w:rPr>
        <w:t>Description</w:t>
      </w:r>
      <w:r w:rsidRPr="00FD55D5">
        <w:rPr>
          <w:b/>
          <w:u w:val="single"/>
        </w:rPr>
        <w:t>:</w:t>
      </w:r>
    </w:p>
    <w:p w:rsidR="00DB3A55" w:rsidRPr="004D528D" w:rsidRDefault="00DB3A55" w:rsidP="001915ED">
      <w:pPr>
        <w:pStyle w:val="Default"/>
        <w:rPr>
          <w:b/>
          <w:sz w:val="22"/>
          <w:szCs w:val="22"/>
        </w:rPr>
      </w:pPr>
    </w:p>
    <w:p w:rsidR="00DB3A55" w:rsidRDefault="00DB3A55" w:rsidP="00DB3A55">
      <w:pPr>
        <w:pStyle w:val="Default"/>
        <w:ind w:firstLine="720"/>
        <w:rPr>
          <w:b/>
          <w:sz w:val="20"/>
          <w:szCs w:val="20"/>
        </w:rPr>
      </w:pPr>
    </w:p>
    <w:tbl>
      <w:tblPr>
        <w:tblStyle w:val="TableGrid"/>
        <w:tblW w:w="9723" w:type="dxa"/>
        <w:tblLook w:val="04A0"/>
      </w:tblPr>
      <w:tblGrid>
        <w:gridCol w:w="1668"/>
        <w:gridCol w:w="1590"/>
        <w:gridCol w:w="6465"/>
      </w:tblGrid>
      <w:tr w:rsidR="00E22599" w:rsidTr="00E22599">
        <w:trPr>
          <w:trHeight w:val="269"/>
        </w:trPr>
        <w:tc>
          <w:tcPr>
            <w:tcW w:w="1668" w:type="dxa"/>
          </w:tcPr>
          <w:p w:rsidR="00E22599" w:rsidRPr="004D528D" w:rsidRDefault="00E22599" w:rsidP="00DB3A55">
            <w:pPr>
              <w:pStyle w:val="Default"/>
              <w:rPr>
                <w:b/>
                <w:sz w:val="22"/>
                <w:szCs w:val="22"/>
              </w:rPr>
            </w:pPr>
            <w:r w:rsidRPr="004D528D">
              <w:rPr>
                <w:b/>
                <w:sz w:val="22"/>
                <w:szCs w:val="22"/>
              </w:rPr>
              <w:t>Name</w:t>
            </w:r>
          </w:p>
        </w:tc>
        <w:tc>
          <w:tcPr>
            <w:tcW w:w="1590" w:type="dxa"/>
          </w:tcPr>
          <w:p w:rsidR="00E22599" w:rsidRPr="004D528D" w:rsidRDefault="00E22599" w:rsidP="00DB3A55">
            <w:pPr>
              <w:pStyle w:val="Default"/>
              <w:rPr>
                <w:b/>
                <w:sz w:val="22"/>
                <w:szCs w:val="22"/>
              </w:rPr>
            </w:pPr>
            <w:r w:rsidRPr="004D528D">
              <w:rPr>
                <w:b/>
                <w:sz w:val="22"/>
                <w:szCs w:val="22"/>
              </w:rPr>
              <w:t>Developed For</w:t>
            </w:r>
          </w:p>
        </w:tc>
        <w:tc>
          <w:tcPr>
            <w:tcW w:w="6465" w:type="dxa"/>
          </w:tcPr>
          <w:p w:rsidR="00E22599" w:rsidRPr="004D528D" w:rsidRDefault="00E22599" w:rsidP="00DB3A55">
            <w:pPr>
              <w:pStyle w:val="Default"/>
              <w:rPr>
                <w:b/>
                <w:sz w:val="22"/>
                <w:szCs w:val="22"/>
              </w:rPr>
            </w:pPr>
            <w:r w:rsidRPr="004D528D">
              <w:rPr>
                <w:b/>
                <w:sz w:val="22"/>
                <w:szCs w:val="22"/>
              </w:rPr>
              <w:t>Detail</w:t>
            </w:r>
          </w:p>
        </w:tc>
      </w:tr>
      <w:tr w:rsidR="00E22599" w:rsidTr="009F4FC5">
        <w:trPr>
          <w:trHeight w:val="2654"/>
        </w:trPr>
        <w:tc>
          <w:tcPr>
            <w:tcW w:w="1668" w:type="dxa"/>
          </w:tcPr>
          <w:p w:rsidR="00E22599" w:rsidRPr="00874EB7" w:rsidRDefault="00AA44DD" w:rsidP="00DB3A55">
            <w:pPr>
              <w:pStyle w:val="Default"/>
              <w:rPr>
                <w:b/>
                <w:sz w:val="20"/>
                <w:szCs w:val="20"/>
              </w:rPr>
            </w:pPr>
            <w:r w:rsidRPr="008F300E">
              <w:rPr>
                <w:sz w:val="20"/>
                <w:szCs w:val="20"/>
              </w:rPr>
              <w:lastRenderedPageBreak/>
              <w:t>Galactica Battles - Spaceship War</w:t>
            </w:r>
          </w:p>
        </w:tc>
        <w:tc>
          <w:tcPr>
            <w:tcW w:w="1590" w:type="dxa"/>
          </w:tcPr>
          <w:p w:rsidR="00E22599" w:rsidRPr="00874EB7" w:rsidRDefault="00BC6E8C" w:rsidP="00DB3A55">
            <w:pPr>
              <w:pStyle w:val="Default"/>
              <w:rPr>
                <w:sz w:val="20"/>
                <w:szCs w:val="20"/>
              </w:rPr>
            </w:pPr>
            <w:r w:rsidRPr="00874EB7">
              <w:rPr>
                <w:sz w:val="20"/>
                <w:szCs w:val="20"/>
              </w:rPr>
              <w:t>iPhone/iPad</w:t>
            </w:r>
          </w:p>
        </w:tc>
        <w:tc>
          <w:tcPr>
            <w:tcW w:w="6465" w:type="dxa"/>
          </w:tcPr>
          <w:p w:rsidR="00441F72" w:rsidRDefault="00441F72" w:rsidP="008060BE">
            <w:pPr>
              <w:pStyle w:val="Default"/>
              <w:rPr>
                <w:sz w:val="20"/>
                <w:szCs w:val="20"/>
              </w:rPr>
            </w:pPr>
            <w:r w:rsidRPr="00441F72">
              <w:rPr>
                <w:sz w:val="20"/>
                <w:szCs w:val="20"/>
              </w:rPr>
              <w:t>"Galactica Battles" is the space arcade game. Travel through the space, shooting enemies and gaining points on the adventure. Be prepared for the final battle and try to keep alive!</w:t>
            </w:r>
            <w:r w:rsidRPr="00441F72">
              <w:rPr>
                <w:sz w:val="20"/>
                <w:szCs w:val="20"/>
              </w:rPr>
              <w:br/>
              <w:t xml:space="preserve">Try to eliminate the enemy ship as much as you can to have more health, fire speed and </w:t>
            </w:r>
            <w:r w:rsidR="00824C6F" w:rsidRPr="00441F72">
              <w:rPr>
                <w:sz w:val="20"/>
                <w:szCs w:val="20"/>
              </w:rPr>
              <w:t>bomb.</w:t>
            </w:r>
            <w:r w:rsidR="00824C6F">
              <w:rPr>
                <w:sz w:val="20"/>
                <w:szCs w:val="20"/>
              </w:rPr>
              <w:t xml:space="preserve"> This game was also build in Cocos2d Engine.</w:t>
            </w:r>
          </w:p>
          <w:p w:rsidR="00924388" w:rsidRPr="00874EB7" w:rsidRDefault="00924388" w:rsidP="00DB3A55">
            <w:pPr>
              <w:pStyle w:val="Default"/>
              <w:rPr>
                <w:b/>
                <w:sz w:val="20"/>
                <w:szCs w:val="20"/>
                <w:u w:val="single"/>
              </w:rPr>
            </w:pPr>
          </w:p>
          <w:p w:rsidR="00321FB2" w:rsidRPr="00874EB7" w:rsidRDefault="00321FB2" w:rsidP="00DB3A55">
            <w:pPr>
              <w:pStyle w:val="Default"/>
              <w:rPr>
                <w:b/>
                <w:sz w:val="20"/>
                <w:szCs w:val="20"/>
                <w:u w:val="single"/>
              </w:rPr>
            </w:pPr>
            <w:r w:rsidRPr="00874EB7">
              <w:rPr>
                <w:b/>
                <w:sz w:val="20"/>
                <w:szCs w:val="20"/>
                <w:u w:val="single"/>
              </w:rPr>
              <w:t>Link:</w:t>
            </w:r>
          </w:p>
          <w:p w:rsidR="00AB776D" w:rsidRPr="00C55178" w:rsidRDefault="00F31971" w:rsidP="00AB776D">
            <w:pPr>
              <w:pStyle w:val="Default"/>
              <w:rPr>
                <w:rStyle w:val="Hyperlink"/>
                <w:color w:val="548DD4" w:themeColor="text2" w:themeTint="99"/>
                <w:sz w:val="20"/>
                <w:szCs w:val="20"/>
              </w:rPr>
            </w:pPr>
            <w:hyperlink r:id="rId9" w:history="1">
              <w:r w:rsidR="00AB776D" w:rsidRPr="00C55178">
                <w:rPr>
                  <w:rStyle w:val="Hyperlink"/>
                  <w:color w:val="548DD4" w:themeColor="text2" w:themeTint="99"/>
                  <w:sz w:val="20"/>
                  <w:szCs w:val="20"/>
                </w:rPr>
                <w:t>https://itunes.apple.com/cn/app/galactica-battles-spaceship/id626736397?mt=8</w:t>
              </w:r>
            </w:hyperlink>
          </w:p>
          <w:p w:rsidR="009F4FC5" w:rsidRDefault="009F4FC5" w:rsidP="00AB776D">
            <w:pPr>
              <w:pStyle w:val="Default"/>
              <w:rPr>
                <w:rStyle w:val="Hyperlink"/>
                <w:sz w:val="20"/>
                <w:szCs w:val="20"/>
              </w:rPr>
            </w:pPr>
          </w:p>
          <w:p w:rsidR="008060BE" w:rsidRPr="00AB776D" w:rsidRDefault="008060BE" w:rsidP="00AB776D">
            <w:pPr>
              <w:pStyle w:val="Default"/>
              <w:rPr>
                <w:color w:val="0000FF" w:themeColor="hyperlink"/>
                <w:sz w:val="20"/>
                <w:szCs w:val="20"/>
                <w:u w:val="single"/>
              </w:rPr>
            </w:pPr>
          </w:p>
        </w:tc>
      </w:tr>
      <w:tr w:rsidR="00D535DF" w:rsidTr="00E22599">
        <w:trPr>
          <w:trHeight w:val="269"/>
        </w:trPr>
        <w:tc>
          <w:tcPr>
            <w:tcW w:w="1668" w:type="dxa"/>
          </w:tcPr>
          <w:p w:rsidR="00D535DF" w:rsidRDefault="00D535DF" w:rsidP="00DB3A55">
            <w:pPr>
              <w:pStyle w:val="Default"/>
              <w:rPr>
                <w:sz w:val="20"/>
                <w:szCs w:val="20"/>
              </w:rPr>
            </w:pPr>
            <w:r w:rsidRPr="00D535DF">
              <w:rPr>
                <w:sz w:val="20"/>
                <w:szCs w:val="20"/>
              </w:rPr>
              <w:t>Ninja Run Vs Devil</w:t>
            </w:r>
          </w:p>
        </w:tc>
        <w:tc>
          <w:tcPr>
            <w:tcW w:w="1590" w:type="dxa"/>
          </w:tcPr>
          <w:p w:rsidR="00D535DF" w:rsidRPr="00715C6F" w:rsidRDefault="00D535DF" w:rsidP="00DB3A55">
            <w:pPr>
              <w:pStyle w:val="Default"/>
              <w:rPr>
                <w:sz w:val="20"/>
                <w:szCs w:val="20"/>
              </w:rPr>
            </w:pPr>
            <w:r w:rsidRPr="00715C6F">
              <w:rPr>
                <w:sz w:val="20"/>
                <w:szCs w:val="20"/>
              </w:rPr>
              <w:t>iPhone</w:t>
            </w:r>
          </w:p>
        </w:tc>
        <w:tc>
          <w:tcPr>
            <w:tcW w:w="6465" w:type="dxa"/>
          </w:tcPr>
          <w:p w:rsidR="00D535DF" w:rsidRDefault="00D535DF" w:rsidP="00D535DF">
            <w:pPr>
              <w:pStyle w:val="Default"/>
              <w:rPr>
                <w:sz w:val="20"/>
                <w:szCs w:val="20"/>
              </w:rPr>
            </w:pPr>
            <w:r w:rsidRPr="00E80F12">
              <w:rPr>
                <w:sz w:val="20"/>
                <w:szCs w:val="20"/>
              </w:rPr>
              <w:t xml:space="preserve">It is Running Game in Which Player have to Escape from </w:t>
            </w:r>
            <w:r>
              <w:rPr>
                <w:sz w:val="20"/>
                <w:szCs w:val="20"/>
              </w:rPr>
              <w:t>Enemies</w:t>
            </w:r>
            <w:r w:rsidRPr="00E80F12">
              <w:rPr>
                <w:sz w:val="20"/>
                <w:szCs w:val="20"/>
              </w:rPr>
              <w:t xml:space="preserve"> that comes in his way by </w:t>
            </w:r>
            <w:r>
              <w:rPr>
                <w:sz w:val="20"/>
                <w:szCs w:val="20"/>
              </w:rPr>
              <w:t>Firing</w:t>
            </w:r>
            <w:bookmarkStart w:id="0" w:name="_GoBack"/>
            <w:bookmarkEnd w:id="0"/>
            <w:r w:rsidRPr="00E80F12">
              <w:rPr>
                <w:sz w:val="20"/>
                <w:szCs w:val="20"/>
              </w:rPr>
              <w:t>. This Game was also build using Cocos2D game Engine.</w:t>
            </w:r>
          </w:p>
          <w:p w:rsidR="00D535DF" w:rsidRPr="00E80F12" w:rsidRDefault="00D535DF" w:rsidP="00D535DF">
            <w:pPr>
              <w:pStyle w:val="Default"/>
              <w:rPr>
                <w:sz w:val="20"/>
                <w:szCs w:val="20"/>
              </w:rPr>
            </w:pPr>
          </w:p>
          <w:p w:rsidR="00D535DF" w:rsidRDefault="00D535DF" w:rsidP="00D535DF">
            <w:pPr>
              <w:pStyle w:val="Default"/>
              <w:rPr>
                <w:b/>
                <w:sz w:val="20"/>
                <w:szCs w:val="20"/>
                <w:u w:val="single"/>
              </w:rPr>
            </w:pPr>
            <w:r w:rsidRPr="00715C6F">
              <w:rPr>
                <w:b/>
                <w:sz w:val="20"/>
                <w:szCs w:val="20"/>
                <w:u w:val="single"/>
              </w:rPr>
              <w:t>Link:</w:t>
            </w:r>
          </w:p>
          <w:p w:rsidR="00D535DF" w:rsidRPr="00C55178" w:rsidRDefault="00F31971" w:rsidP="00441F72">
            <w:pPr>
              <w:pStyle w:val="Default"/>
              <w:rPr>
                <w:rStyle w:val="Hyperlink"/>
                <w:color w:val="548DD4" w:themeColor="text2" w:themeTint="99"/>
                <w:sz w:val="20"/>
                <w:szCs w:val="20"/>
              </w:rPr>
            </w:pPr>
            <w:hyperlink r:id="rId10" w:history="1">
              <w:r w:rsidR="00D535DF" w:rsidRPr="00C55178">
                <w:rPr>
                  <w:rStyle w:val="Hyperlink"/>
                  <w:color w:val="548DD4" w:themeColor="text2" w:themeTint="99"/>
                  <w:sz w:val="20"/>
                  <w:szCs w:val="20"/>
                </w:rPr>
                <w:t>https://itunes.apple.com/us/app/ninja-run-vs-devil-devil-ninja/id718147735?mt=8</w:t>
              </w:r>
            </w:hyperlink>
          </w:p>
          <w:p w:rsidR="00D535DF" w:rsidRPr="00E80F12" w:rsidRDefault="00D535DF" w:rsidP="00441F72">
            <w:pPr>
              <w:pStyle w:val="Default"/>
              <w:rPr>
                <w:sz w:val="20"/>
                <w:szCs w:val="20"/>
              </w:rPr>
            </w:pPr>
          </w:p>
        </w:tc>
      </w:tr>
      <w:tr w:rsidR="00751BEF" w:rsidTr="00E22599">
        <w:trPr>
          <w:trHeight w:val="269"/>
        </w:trPr>
        <w:tc>
          <w:tcPr>
            <w:tcW w:w="1668" w:type="dxa"/>
          </w:tcPr>
          <w:p w:rsidR="00751BEF" w:rsidRPr="00715C6F" w:rsidRDefault="00441F72" w:rsidP="00DB3A55">
            <w:pPr>
              <w:pStyle w:val="Default"/>
              <w:rPr>
                <w:sz w:val="20"/>
                <w:szCs w:val="20"/>
              </w:rPr>
            </w:pPr>
            <w:r>
              <w:rPr>
                <w:sz w:val="20"/>
                <w:szCs w:val="20"/>
              </w:rPr>
              <w:t>Zombie Shoots</w:t>
            </w:r>
          </w:p>
        </w:tc>
        <w:tc>
          <w:tcPr>
            <w:tcW w:w="1590" w:type="dxa"/>
          </w:tcPr>
          <w:p w:rsidR="00751BEF" w:rsidRPr="00715C6F" w:rsidRDefault="00953921" w:rsidP="00DB3A55">
            <w:pPr>
              <w:pStyle w:val="Default"/>
              <w:rPr>
                <w:sz w:val="20"/>
                <w:szCs w:val="20"/>
              </w:rPr>
            </w:pPr>
            <w:r w:rsidRPr="00715C6F">
              <w:rPr>
                <w:sz w:val="20"/>
                <w:szCs w:val="20"/>
              </w:rPr>
              <w:t>iPhone/iPad</w:t>
            </w:r>
          </w:p>
        </w:tc>
        <w:tc>
          <w:tcPr>
            <w:tcW w:w="6465" w:type="dxa"/>
          </w:tcPr>
          <w:p w:rsidR="00441F72" w:rsidRDefault="00441F72" w:rsidP="00441F72">
            <w:pPr>
              <w:pStyle w:val="Default"/>
              <w:rPr>
                <w:sz w:val="20"/>
                <w:szCs w:val="20"/>
              </w:rPr>
            </w:pPr>
            <w:r w:rsidRPr="00E80F12">
              <w:rPr>
                <w:sz w:val="20"/>
                <w:szCs w:val="20"/>
              </w:rPr>
              <w:t xml:space="preserve">It is Running Game in Which Player have to Escape from </w:t>
            </w:r>
            <w:r>
              <w:rPr>
                <w:sz w:val="20"/>
                <w:szCs w:val="20"/>
              </w:rPr>
              <w:t>Enemies</w:t>
            </w:r>
            <w:r w:rsidRPr="00E80F12">
              <w:rPr>
                <w:sz w:val="20"/>
                <w:szCs w:val="20"/>
              </w:rPr>
              <w:t xml:space="preserve"> that comes in his way by </w:t>
            </w:r>
            <w:r>
              <w:rPr>
                <w:sz w:val="20"/>
                <w:szCs w:val="20"/>
              </w:rPr>
              <w:t>Firing</w:t>
            </w:r>
            <w:r w:rsidRPr="00E80F12">
              <w:rPr>
                <w:sz w:val="20"/>
                <w:szCs w:val="20"/>
              </w:rPr>
              <w:t xml:space="preserve"> and Jumping. This Game was also build using Cocos2D game Engine.</w:t>
            </w:r>
          </w:p>
          <w:p w:rsidR="00441F72" w:rsidRPr="00E80F12" w:rsidRDefault="00441F72" w:rsidP="00441F72">
            <w:pPr>
              <w:pStyle w:val="Default"/>
              <w:rPr>
                <w:sz w:val="20"/>
                <w:szCs w:val="20"/>
              </w:rPr>
            </w:pPr>
          </w:p>
          <w:p w:rsidR="006B3A1F" w:rsidRDefault="006B3A1F" w:rsidP="006B3A1F">
            <w:pPr>
              <w:pStyle w:val="Default"/>
              <w:rPr>
                <w:b/>
                <w:sz w:val="20"/>
                <w:szCs w:val="20"/>
                <w:u w:val="single"/>
              </w:rPr>
            </w:pPr>
            <w:r w:rsidRPr="00715C6F">
              <w:rPr>
                <w:b/>
                <w:sz w:val="20"/>
                <w:szCs w:val="20"/>
                <w:u w:val="single"/>
              </w:rPr>
              <w:t>Link:</w:t>
            </w:r>
          </w:p>
          <w:p w:rsidR="00820E1A" w:rsidRPr="00C55178" w:rsidRDefault="00F31971" w:rsidP="00AB776D">
            <w:pPr>
              <w:pStyle w:val="Default"/>
              <w:rPr>
                <w:rStyle w:val="Hyperlink"/>
                <w:color w:val="548DD4" w:themeColor="text2" w:themeTint="99"/>
                <w:sz w:val="20"/>
                <w:szCs w:val="20"/>
              </w:rPr>
            </w:pPr>
            <w:hyperlink r:id="rId11" w:history="1">
              <w:r w:rsidR="008060BE" w:rsidRPr="00C55178">
                <w:rPr>
                  <w:rStyle w:val="Hyperlink"/>
                  <w:color w:val="548DD4" w:themeColor="text2" w:themeTint="99"/>
                  <w:sz w:val="20"/>
                  <w:szCs w:val="20"/>
                </w:rPr>
                <w:t>https://itunes.apple.com/us/app/zombies-shoot/id677591600?mt=8</w:t>
              </w:r>
            </w:hyperlink>
          </w:p>
          <w:p w:rsidR="008060BE" w:rsidRPr="00AB776D" w:rsidRDefault="008060BE" w:rsidP="00AB776D">
            <w:pPr>
              <w:pStyle w:val="Default"/>
              <w:rPr>
                <w:color w:val="0000FF" w:themeColor="hyperlink"/>
                <w:sz w:val="20"/>
                <w:szCs w:val="20"/>
                <w:u w:val="single"/>
              </w:rPr>
            </w:pPr>
          </w:p>
        </w:tc>
      </w:tr>
      <w:tr w:rsidR="00686CBC" w:rsidTr="00E22599">
        <w:trPr>
          <w:trHeight w:val="269"/>
        </w:trPr>
        <w:tc>
          <w:tcPr>
            <w:tcW w:w="1668" w:type="dxa"/>
          </w:tcPr>
          <w:p w:rsidR="00686CBC" w:rsidRPr="00E80F12" w:rsidRDefault="001A23B6" w:rsidP="00DB3A55">
            <w:pPr>
              <w:pStyle w:val="Default"/>
              <w:rPr>
                <w:sz w:val="20"/>
                <w:szCs w:val="20"/>
              </w:rPr>
            </w:pPr>
            <w:r w:rsidRPr="001A23B6">
              <w:rPr>
                <w:sz w:val="20"/>
                <w:szCs w:val="20"/>
              </w:rPr>
              <w:t>Turbo Bike Racing (IOS</w:t>
            </w:r>
            <w:r>
              <w:rPr>
                <w:sz w:val="20"/>
                <w:szCs w:val="20"/>
              </w:rPr>
              <w:t xml:space="preserve"> / Android</w:t>
            </w:r>
            <w:r w:rsidRPr="001A23B6">
              <w:rPr>
                <w:sz w:val="20"/>
                <w:szCs w:val="20"/>
              </w:rPr>
              <w:t xml:space="preserve">) </w:t>
            </w:r>
          </w:p>
        </w:tc>
        <w:tc>
          <w:tcPr>
            <w:tcW w:w="1590" w:type="dxa"/>
          </w:tcPr>
          <w:p w:rsidR="00686CBC" w:rsidRPr="00E80F12" w:rsidRDefault="00686CBC" w:rsidP="00DB3A55">
            <w:pPr>
              <w:pStyle w:val="Default"/>
              <w:rPr>
                <w:sz w:val="20"/>
                <w:szCs w:val="20"/>
              </w:rPr>
            </w:pPr>
            <w:r w:rsidRPr="00E80F12">
              <w:rPr>
                <w:sz w:val="20"/>
                <w:szCs w:val="20"/>
              </w:rPr>
              <w:t>iPhone</w:t>
            </w:r>
            <w:r w:rsidR="001A23B6">
              <w:rPr>
                <w:sz w:val="20"/>
                <w:szCs w:val="20"/>
              </w:rPr>
              <w:t>/iPad</w:t>
            </w:r>
          </w:p>
        </w:tc>
        <w:tc>
          <w:tcPr>
            <w:tcW w:w="6465" w:type="dxa"/>
          </w:tcPr>
          <w:p w:rsidR="001A23B6" w:rsidRDefault="00DE27BB" w:rsidP="001A23B6">
            <w:pPr>
              <w:pStyle w:val="Default"/>
              <w:rPr>
                <w:sz w:val="20"/>
                <w:szCs w:val="20"/>
              </w:rPr>
            </w:pPr>
            <w:r w:rsidRPr="00E80F12">
              <w:rPr>
                <w:sz w:val="20"/>
                <w:szCs w:val="20"/>
              </w:rPr>
              <w:t>It</w:t>
            </w:r>
            <w:r w:rsidR="001A23B6">
              <w:rPr>
                <w:sz w:val="20"/>
                <w:szCs w:val="20"/>
              </w:rPr>
              <w:t xml:space="preserve"> is racing game </w:t>
            </w:r>
            <w:r w:rsidR="001A23B6" w:rsidRPr="001A23B6">
              <w:rPr>
                <w:sz w:val="20"/>
                <w:szCs w:val="20"/>
              </w:rPr>
              <w:t>with realistic controls, nitro boost.</w:t>
            </w:r>
            <w:r w:rsidR="00144230" w:rsidRPr="00E80F12">
              <w:rPr>
                <w:sz w:val="20"/>
                <w:szCs w:val="20"/>
              </w:rPr>
              <w:t xml:space="preserve"> This Game was </w:t>
            </w:r>
            <w:r w:rsidR="005750ED" w:rsidRPr="00E80F12">
              <w:rPr>
                <w:sz w:val="20"/>
                <w:szCs w:val="20"/>
              </w:rPr>
              <w:t xml:space="preserve">also </w:t>
            </w:r>
            <w:r w:rsidR="00144230" w:rsidRPr="00E80F12">
              <w:rPr>
                <w:sz w:val="20"/>
                <w:szCs w:val="20"/>
              </w:rPr>
              <w:t xml:space="preserve">build </w:t>
            </w:r>
          </w:p>
          <w:p w:rsidR="001A23B6" w:rsidRDefault="00144230" w:rsidP="001A23B6">
            <w:pPr>
              <w:pStyle w:val="Default"/>
              <w:rPr>
                <w:sz w:val="20"/>
                <w:szCs w:val="20"/>
              </w:rPr>
            </w:pPr>
            <w:r w:rsidRPr="00E80F12">
              <w:rPr>
                <w:sz w:val="20"/>
                <w:szCs w:val="20"/>
              </w:rPr>
              <w:t>using Cocos2D game Engine</w:t>
            </w:r>
            <w:r w:rsidR="0011185F">
              <w:rPr>
                <w:sz w:val="20"/>
                <w:szCs w:val="20"/>
              </w:rPr>
              <w:t xml:space="preserve"> and AndEngine</w:t>
            </w:r>
            <w:r w:rsidRPr="00E80F12">
              <w:rPr>
                <w:sz w:val="20"/>
                <w:szCs w:val="20"/>
              </w:rPr>
              <w:t>.</w:t>
            </w:r>
            <w:r w:rsidR="001A23B6">
              <w:rPr>
                <w:sz w:val="20"/>
                <w:szCs w:val="20"/>
              </w:rPr>
              <w:t xml:space="preserve">Its game build for both Operating system IOS </w:t>
            </w:r>
          </w:p>
          <w:p w:rsidR="00686CBC" w:rsidRPr="00E80F12" w:rsidRDefault="001A23B6" w:rsidP="001A23B6">
            <w:pPr>
              <w:pStyle w:val="Default"/>
              <w:rPr>
                <w:sz w:val="20"/>
                <w:szCs w:val="20"/>
              </w:rPr>
            </w:pPr>
            <w:r>
              <w:rPr>
                <w:sz w:val="20"/>
                <w:szCs w:val="20"/>
              </w:rPr>
              <w:t>and Android</w:t>
            </w:r>
          </w:p>
          <w:p w:rsidR="00BF4B3E" w:rsidRPr="00E80F12" w:rsidRDefault="00BF4B3E" w:rsidP="00570F81">
            <w:pPr>
              <w:pStyle w:val="Default"/>
              <w:rPr>
                <w:b/>
                <w:sz w:val="20"/>
                <w:szCs w:val="20"/>
                <w:u w:val="single"/>
              </w:rPr>
            </w:pPr>
          </w:p>
          <w:p w:rsidR="00570F81" w:rsidRPr="00E80F12" w:rsidRDefault="00570F81" w:rsidP="00570F81">
            <w:pPr>
              <w:pStyle w:val="Default"/>
              <w:rPr>
                <w:b/>
                <w:sz w:val="20"/>
                <w:szCs w:val="20"/>
                <w:u w:val="single"/>
              </w:rPr>
            </w:pPr>
            <w:r w:rsidRPr="00E80F12">
              <w:rPr>
                <w:b/>
                <w:sz w:val="20"/>
                <w:szCs w:val="20"/>
                <w:u w:val="single"/>
              </w:rPr>
              <w:t>Link</w:t>
            </w:r>
            <w:r w:rsidR="001A23B6">
              <w:rPr>
                <w:b/>
                <w:sz w:val="20"/>
                <w:szCs w:val="20"/>
                <w:u w:val="single"/>
              </w:rPr>
              <w:t xml:space="preserve"> 1</w:t>
            </w:r>
            <w:r w:rsidRPr="00E80F12">
              <w:rPr>
                <w:b/>
                <w:sz w:val="20"/>
                <w:szCs w:val="20"/>
                <w:u w:val="single"/>
              </w:rPr>
              <w:t>:</w:t>
            </w:r>
          </w:p>
          <w:p w:rsidR="00570F81" w:rsidRPr="00C55178" w:rsidRDefault="00F31971" w:rsidP="00965676">
            <w:pPr>
              <w:pStyle w:val="Default"/>
              <w:rPr>
                <w:color w:val="548DD4" w:themeColor="text2" w:themeTint="99"/>
                <w:sz w:val="20"/>
                <w:szCs w:val="20"/>
              </w:rPr>
            </w:pPr>
            <w:hyperlink r:id="rId12" w:history="1">
              <w:r w:rsidR="006A4FB6" w:rsidRPr="00C55178">
                <w:rPr>
                  <w:rStyle w:val="Hyperlink"/>
                  <w:color w:val="548DD4" w:themeColor="text2" w:themeTint="99"/>
                  <w:sz w:val="20"/>
                  <w:szCs w:val="20"/>
                </w:rPr>
                <w:t>https://itunes.apple.com/pk/app/road-runner-free/id581886948?mt=8</w:t>
              </w:r>
            </w:hyperlink>
          </w:p>
          <w:p w:rsidR="00DB39AE" w:rsidRDefault="00DB39AE" w:rsidP="00965676">
            <w:pPr>
              <w:pStyle w:val="Default"/>
              <w:rPr>
                <w:sz w:val="20"/>
                <w:szCs w:val="20"/>
              </w:rPr>
            </w:pPr>
          </w:p>
          <w:p w:rsidR="00AB776D" w:rsidRPr="00E80F12" w:rsidRDefault="00AB776D" w:rsidP="00AB776D">
            <w:pPr>
              <w:pStyle w:val="Default"/>
              <w:rPr>
                <w:b/>
                <w:sz w:val="20"/>
                <w:szCs w:val="20"/>
                <w:u w:val="single"/>
              </w:rPr>
            </w:pPr>
            <w:r w:rsidRPr="00E80F12">
              <w:rPr>
                <w:b/>
                <w:sz w:val="20"/>
                <w:szCs w:val="20"/>
                <w:u w:val="single"/>
              </w:rPr>
              <w:t>Link</w:t>
            </w:r>
            <w:r>
              <w:rPr>
                <w:b/>
                <w:sz w:val="20"/>
                <w:szCs w:val="20"/>
                <w:u w:val="single"/>
              </w:rPr>
              <w:t xml:space="preserve">2 </w:t>
            </w:r>
            <w:r w:rsidRPr="00E80F12">
              <w:rPr>
                <w:b/>
                <w:sz w:val="20"/>
                <w:szCs w:val="20"/>
                <w:u w:val="single"/>
              </w:rPr>
              <w:t>:</w:t>
            </w:r>
          </w:p>
          <w:p w:rsidR="00AB776D" w:rsidRPr="00C55178" w:rsidRDefault="00F31971" w:rsidP="00AB776D">
            <w:pPr>
              <w:pStyle w:val="Default"/>
              <w:rPr>
                <w:rStyle w:val="Hyperlink"/>
                <w:color w:val="548DD4" w:themeColor="text2" w:themeTint="99"/>
                <w:sz w:val="20"/>
                <w:szCs w:val="20"/>
              </w:rPr>
            </w:pPr>
            <w:hyperlink r:id="rId13" w:anchor="?t" w:history="1">
              <w:r w:rsidR="00AB776D" w:rsidRPr="00C55178">
                <w:rPr>
                  <w:rStyle w:val="Hyperlink"/>
                  <w:color w:val="548DD4" w:themeColor="text2" w:themeTint="99"/>
                  <w:sz w:val="20"/>
                  <w:szCs w:val="20"/>
                </w:rPr>
                <w:t>https://play.google.com/store/apps/details?id=com.turbo.bikerace#?t</w:t>
              </w:r>
            </w:hyperlink>
            <w:r w:rsidR="00AB776D" w:rsidRPr="00C55178">
              <w:rPr>
                <w:rStyle w:val="Hyperlink"/>
                <w:color w:val="548DD4" w:themeColor="text2" w:themeTint="99"/>
                <w:sz w:val="20"/>
                <w:szCs w:val="20"/>
              </w:rPr>
              <w:t>=</w:t>
            </w:r>
          </w:p>
          <w:p w:rsidR="001A23B6" w:rsidRDefault="00AB776D" w:rsidP="00AB776D">
            <w:pPr>
              <w:pStyle w:val="Default"/>
              <w:rPr>
                <w:color w:val="0000FF" w:themeColor="hyperlink"/>
                <w:sz w:val="20"/>
                <w:szCs w:val="20"/>
                <w:u w:val="single"/>
              </w:rPr>
            </w:pPr>
            <w:r w:rsidRPr="00C55178">
              <w:rPr>
                <w:color w:val="548DD4" w:themeColor="text2" w:themeTint="99"/>
                <w:sz w:val="20"/>
                <w:szCs w:val="20"/>
                <w:u w:val="single"/>
              </w:rPr>
              <w:t>W251bGwsMSwxLDIxMiwiY29tLnR1cmJvLmJpa2VyYWNlIl0</w:t>
            </w:r>
            <w:r w:rsidRPr="00AB776D">
              <w:rPr>
                <w:color w:val="0000FF" w:themeColor="hyperlink"/>
                <w:sz w:val="20"/>
                <w:szCs w:val="20"/>
                <w:u w:val="single"/>
              </w:rPr>
              <w:t>.</w:t>
            </w:r>
          </w:p>
          <w:p w:rsidR="00AB776D" w:rsidRPr="00E80F12" w:rsidRDefault="00AB776D" w:rsidP="00AB776D">
            <w:pPr>
              <w:pStyle w:val="Default"/>
              <w:rPr>
                <w:sz w:val="20"/>
                <w:szCs w:val="20"/>
              </w:rPr>
            </w:pPr>
          </w:p>
        </w:tc>
      </w:tr>
      <w:tr w:rsidR="00051CD3" w:rsidTr="00E22599">
        <w:trPr>
          <w:trHeight w:val="269"/>
        </w:trPr>
        <w:tc>
          <w:tcPr>
            <w:tcW w:w="1668" w:type="dxa"/>
          </w:tcPr>
          <w:p w:rsidR="00051CD3" w:rsidRPr="005E0068" w:rsidRDefault="0011185F" w:rsidP="00DB3A55">
            <w:pPr>
              <w:pStyle w:val="Default"/>
              <w:rPr>
                <w:sz w:val="20"/>
                <w:szCs w:val="20"/>
              </w:rPr>
            </w:pPr>
            <w:r w:rsidRPr="0011185F">
              <w:rPr>
                <w:sz w:val="20"/>
                <w:szCs w:val="20"/>
              </w:rPr>
              <w:t>Ultimate Speed Car Drive (IOS</w:t>
            </w:r>
            <w:r>
              <w:rPr>
                <w:sz w:val="20"/>
                <w:szCs w:val="20"/>
              </w:rPr>
              <w:t xml:space="preserve"> / Android</w:t>
            </w:r>
            <w:r w:rsidRPr="0011185F">
              <w:rPr>
                <w:sz w:val="20"/>
                <w:szCs w:val="20"/>
              </w:rPr>
              <w:t>)</w:t>
            </w:r>
          </w:p>
        </w:tc>
        <w:tc>
          <w:tcPr>
            <w:tcW w:w="1590" w:type="dxa"/>
          </w:tcPr>
          <w:p w:rsidR="00051CD3" w:rsidRPr="005E0068" w:rsidRDefault="00051CD3" w:rsidP="00DB3A55">
            <w:pPr>
              <w:pStyle w:val="Default"/>
              <w:rPr>
                <w:sz w:val="20"/>
                <w:szCs w:val="20"/>
              </w:rPr>
            </w:pPr>
            <w:r w:rsidRPr="005E0068">
              <w:rPr>
                <w:sz w:val="20"/>
                <w:szCs w:val="20"/>
              </w:rPr>
              <w:t>iPhone/iPad</w:t>
            </w:r>
          </w:p>
        </w:tc>
        <w:tc>
          <w:tcPr>
            <w:tcW w:w="6465" w:type="dxa"/>
          </w:tcPr>
          <w:p w:rsidR="0011185F" w:rsidRDefault="0011185F" w:rsidP="0011185F">
            <w:pPr>
              <w:pStyle w:val="Default"/>
              <w:rPr>
                <w:sz w:val="20"/>
                <w:szCs w:val="20"/>
              </w:rPr>
            </w:pPr>
            <w:r w:rsidRPr="00E80F12">
              <w:rPr>
                <w:sz w:val="20"/>
                <w:szCs w:val="20"/>
              </w:rPr>
              <w:t>It</w:t>
            </w:r>
            <w:r>
              <w:rPr>
                <w:sz w:val="20"/>
                <w:szCs w:val="20"/>
              </w:rPr>
              <w:t xml:space="preserve"> is racing game </w:t>
            </w:r>
            <w:r w:rsidRPr="001A23B6">
              <w:rPr>
                <w:sz w:val="20"/>
                <w:szCs w:val="20"/>
              </w:rPr>
              <w:t>with realistic controls, nitro boost.</w:t>
            </w:r>
            <w:r w:rsidRPr="00E80F12">
              <w:rPr>
                <w:sz w:val="20"/>
                <w:szCs w:val="20"/>
              </w:rPr>
              <w:t xml:space="preserve"> This Game was also build </w:t>
            </w:r>
          </w:p>
          <w:p w:rsidR="0011185F" w:rsidRDefault="0011185F" w:rsidP="0011185F">
            <w:pPr>
              <w:pStyle w:val="Default"/>
              <w:rPr>
                <w:sz w:val="20"/>
                <w:szCs w:val="20"/>
              </w:rPr>
            </w:pPr>
            <w:r w:rsidRPr="00E80F12">
              <w:rPr>
                <w:sz w:val="20"/>
                <w:szCs w:val="20"/>
              </w:rPr>
              <w:t>using Cocos2D game Engine</w:t>
            </w:r>
            <w:r>
              <w:rPr>
                <w:sz w:val="20"/>
                <w:szCs w:val="20"/>
              </w:rPr>
              <w:t xml:space="preserve"> and AndEngine</w:t>
            </w:r>
            <w:r w:rsidRPr="00E80F12">
              <w:rPr>
                <w:sz w:val="20"/>
                <w:szCs w:val="20"/>
              </w:rPr>
              <w:t>.</w:t>
            </w:r>
            <w:r>
              <w:rPr>
                <w:sz w:val="20"/>
                <w:szCs w:val="20"/>
              </w:rPr>
              <w:t xml:space="preserve">Its game build for both Operating system IOS </w:t>
            </w:r>
          </w:p>
          <w:p w:rsidR="0011185F" w:rsidRPr="00E80F12" w:rsidRDefault="0011185F" w:rsidP="0011185F">
            <w:pPr>
              <w:pStyle w:val="Default"/>
              <w:rPr>
                <w:sz w:val="20"/>
                <w:szCs w:val="20"/>
              </w:rPr>
            </w:pPr>
            <w:r>
              <w:rPr>
                <w:sz w:val="20"/>
                <w:szCs w:val="20"/>
              </w:rPr>
              <w:t>and Android</w:t>
            </w:r>
          </w:p>
          <w:p w:rsidR="006E77A7" w:rsidRPr="005E0068" w:rsidRDefault="006E77A7" w:rsidP="00A73187">
            <w:pPr>
              <w:pStyle w:val="Default"/>
              <w:rPr>
                <w:sz w:val="20"/>
                <w:szCs w:val="20"/>
              </w:rPr>
            </w:pPr>
          </w:p>
          <w:p w:rsidR="006E77A7" w:rsidRPr="005E0068" w:rsidRDefault="006E77A7" w:rsidP="006E77A7">
            <w:pPr>
              <w:pStyle w:val="Default"/>
              <w:rPr>
                <w:b/>
                <w:sz w:val="20"/>
                <w:szCs w:val="20"/>
                <w:u w:val="single"/>
              </w:rPr>
            </w:pPr>
            <w:r w:rsidRPr="005E0068">
              <w:rPr>
                <w:b/>
                <w:sz w:val="20"/>
                <w:szCs w:val="20"/>
                <w:u w:val="single"/>
              </w:rPr>
              <w:t>Link</w:t>
            </w:r>
            <w:r w:rsidR="008060BE">
              <w:rPr>
                <w:b/>
                <w:sz w:val="20"/>
                <w:szCs w:val="20"/>
                <w:u w:val="single"/>
              </w:rPr>
              <w:t>1</w:t>
            </w:r>
            <w:r w:rsidRPr="005E0068">
              <w:rPr>
                <w:b/>
                <w:sz w:val="20"/>
                <w:szCs w:val="20"/>
                <w:u w:val="single"/>
              </w:rPr>
              <w:t>:</w:t>
            </w:r>
          </w:p>
          <w:p w:rsidR="0011185F" w:rsidRPr="00C55178" w:rsidRDefault="00F31971" w:rsidP="00AB776D">
            <w:pPr>
              <w:pStyle w:val="Default"/>
              <w:rPr>
                <w:rStyle w:val="Hyperlink"/>
                <w:color w:val="548DD4" w:themeColor="text2" w:themeTint="99"/>
                <w:sz w:val="20"/>
                <w:szCs w:val="20"/>
              </w:rPr>
            </w:pPr>
            <w:hyperlink r:id="rId14" w:history="1">
              <w:r w:rsidR="0011185F" w:rsidRPr="00C55178">
                <w:rPr>
                  <w:rStyle w:val="Hyperlink"/>
                  <w:color w:val="548DD4" w:themeColor="text2" w:themeTint="99"/>
                  <w:sz w:val="20"/>
                  <w:szCs w:val="20"/>
                </w:rPr>
                <w:t>https://itunes.apple.com/gb/app/ultimate-car-racing-ads-free/id595328130?mt=8</w:t>
              </w:r>
            </w:hyperlink>
          </w:p>
          <w:p w:rsidR="00AB776D" w:rsidRDefault="00AB776D" w:rsidP="00AB776D">
            <w:pPr>
              <w:pStyle w:val="Default"/>
              <w:rPr>
                <w:rStyle w:val="Hyperlink"/>
                <w:sz w:val="20"/>
                <w:szCs w:val="20"/>
              </w:rPr>
            </w:pPr>
          </w:p>
          <w:p w:rsidR="00AB776D" w:rsidRPr="00E80F12" w:rsidRDefault="00AB776D" w:rsidP="00AB776D">
            <w:pPr>
              <w:pStyle w:val="Default"/>
              <w:rPr>
                <w:b/>
                <w:sz w:val="20"/>
                <w:szCs w:val="20"/>
                <w:u w:val="single"/>
              </w:rPr>
            </w:pPr>
            <w:r w:rsidRPr="00E80F12">
              <w:rPr>
                <w:b/>
                <w:sz w:val="20"/>
                <w:szCs w:val="20"/>
                <w:u w:val="single"/>
              </w:rPr>
              <w:t>Link</w:t>
            </w:r>
            <w:r>
              <w:rPr>
                <w:b/>
                <w:sz w:val="20"/>
                <w:szCs w:val="20"/>
                <w:u w:val="single"/>
              </w:rPr>
              <w:t xml:space="preserve">2 </w:t>
            </w:r>
            <w:r w:rsidRPr="00E80F12">
              <w:rPr>
                <w:b/>
                <w:sz w:val="20"/>
                <w:szCs w:val="20"/>
                <w:u w:val="single"/>
              </w:rPr>
              <w:t>:</w:t>
            </w:r>
          </w:p>
          <w:p w:rsidR="00AB776D" w:rsidRPr="00C55178" w:rsidRDefault="00F31971" w:rsidP="00AB776D">
            <w:pPr>
              <w:pStyle w:val="Default"/>
              <w:rPr>
                <w:color w:val="548DD4" w:themeColor="text2" w:themeTint="99"/>
                <w:sz w:val="20"/>
                <w:szCs w:val="20"/>
              </w:rPr>
            </w:pPr>
            <w:hyperlink r:id="rId15" w:history="1">
              <w:r w:rsidR="00AB776D" w:rsidRPr="00C55178">
                <w:rPr>
                  <w:rStyle w:val="Hyperlink"/>
                  <w:color w:val="548DD4" w:themeColor="text2" w:themeTint="99"/>
                  <w:sz w:val="20"/>
                  <w:szCs w:val="20"/>
                </w:rPr>
                <w:t>https://play.google.com/store/apps/details?id=com.ultimate.cardrive</w:t>
              </w:r>
            </w:hyperlink>
          </w:p>
          <w:p w:rsidR="00AB776D" w:rsidRPr="00AB776D" w:rsidRDefault="00AB776D" w:rsidP="00AB776D">
            <w:pPr>
              <w:pStyle w:val="Default"/>
              <w:rPr>
                <w:color w:val="0000FF" w:themeColor="hyperlink"/>
                <w:sz w:val="20"/>
                <w:szCs w:val="20"/>
                <w:u w:val="single"/>
              </w:rPr>
            </w:pPr>
          </w:p>
        </w:tc>
      </w:tr>
      <w:tr w:rsidR="00C04D0B" w:rsidTr="00E22599">
        <w:trPr>
          <w:trHeight w:val="269"/>
        </w:trPr>
        <w:tc>
          <w:tcPr>
            <w:tcW w:w="1668" w:type="dxa"/>
          </w:tcPr>
          <w:p w:rsidR="00C04D0B" w:rsidRPr="007C3DEC" w:rsidRDefault="0011185F" w:rsidP="00DB3A55">
            <w:pPr>
              <w:pStyle w:val="Default"/>
              <w:rPr>
                <w:sz w:val="20"/>
                <w:szCs w:val="20"/>
              </w:rPr>
            </w:pPr>
            <w:r w:rsidRPr="0011185F">
              <w:rPr>
                <w:sz w:val="20"/>
                <w:szCs w:val="20"/>
              </w:rPr>
              <w:t>Bubble Blast (IOS)</w:t>
            </w:r>
          </w:p>
        </w:tc>
        <w:tc>
          <w:tcPr>
            <w:tcW w:w="1590" w:type="dxa"/>
          </w:tcPr>
          <w:p w:rsidR="00C04D0B" w:rsidRPr="007C3DEC" w:rsidRDefault="00C04D0B" w:rsidP="0011185F">
            <w:pPr>
              <w:pStyle w:val="Default"/>
              <w:rPr>
                <w:sz w:val="20"/>
                <w:szCs w:val="20"/>
              </w:rPr>
            </w:pPr>
            <w:r w:rsidRPr="007C3DEC">
              <w:rPr>
                <w:sz w:val="20"/>
                <w:szCs w:val="20"/>
              </w:rPr>
              <w:t>iPhone</w:t>
            </w:r>
          </w:p>
        </w:tc>
        <w:tc>
          <w:tcPr>
            <w:tcW w:w="6465" w:type="dxa"/>
          </w:tcPr>
          <w:p w:rsidR="00C04D0B" w:rsidRDefault="0011185F" w:rsidP="0011185F">
            <w:pPr>
              <w:pStyle w:val="Default"/>
              <w:rPr>
                <w:sz w:val="20"/>
                <w:szCs w:val="20"/>
              </w:rPr>
            </w:pPr>
            <w:r w:rsidRPr="007C3DEC">
              <w:rPr>
                <w:sz w:val="20"/>
                <w:szCs w:val="20"/>
              </w:rPr>
              <w:t xml:space="preserve">Prepare </w:t>
            </w:r>
            <w:r>
              <w:rPr>
                <w:sz w:val="20"/>
                <w:szCs w:val="20"/>
              </w:rPr>
              <w:t>update</w:t>
            </w:r>
            <w:r w:rsidRPr="007C3DEC">
              <w:rPr>
                <w:sz w:val="20"/>
                <w:szCs w:val="20"/>
              </w:rPr>
              <w:t xml:space="preserve"> of this </w:t>
            </w:r>
            <w:r>
              <w:rPr>
                <w:sz w:val="20"/>
                <w:szCs w:val="20"/>
              </w:rPr>
              <w:t>game</w:t>
            </w:r>
            <w:r w:rsidR="00AB776D">
              <w:rPr>
                <w:sz w:val="20"/>
                <w:szCs w:val="20"/>
              </w:rPr>
              <w:t xml:space="preserve"> Using cococs2d Engine</w:t>
            </w:r>
            <w:r w:rsidRPr="007C3DEC">
              <w:rPr>
                <w:sz w:val="20"/>
                <w:szCs w:val="20"/>
              </w:rPr>
              <w:t>.</w:t>
            </w:r>
          </w:p>
          <w:p w:rsidR="0011185F" w:rsidRPr="007C3DEC" w:rsidRDefault="0011185F" w:rsidP="0011185F">
            <w:pPr>
              <w:pStyle w:val="Default"/>
              <w:rPr>
                <w:sz w:val="20"/>
                <w:szCs w:val="20"/>
              </w:rPr>
            </w:pPr>
          </w:p>
          <w:p w:rsidR="00E2509A" w:rsidRPr="007C3DEC" w:rsidRDefault="00E2509A" w:rsidP="00E2509A">
            <w:pPr>
              <w:pStyle w:val="Default"/>
              <w:rPr>
                <w:b/>
                <w:sz w:val="20"/>
                <w:szCs w:val="20"/>
                <w:u w:val="single"/>
              </w:rPr>
            </w:pPr>
            <w:r w:rsidRPr="007C3DEC">
              <w:rPr>
                <w:b/>
                <w:sz w:val="20"/>
                <w:szCs w:val="20"/>
                <w:u w:val="single"/>
              </w:rPr>
              <w:t>Link:</w:t>
            </w:r>
          </w:p>
          <w:p w:rsidR="00426CC5" w:rsidRPr="00C55178" w:rsidRDefault="00F31971" w:rsidP="00965676">
            <w:pPr>
              <w:pStyle w:val="Default"/>
              <w:rPr>
                <w:rStyle w:val="Hyperlink"/>
                <w:color w:val="548DD4" w:themeColor="text2" w:themeTint="99"/>
                <w:sz w:val="20"/>
                <w:szCs w:val="20"/>
              </w:rPr>
            </w:pPr>
            <w:hyperlink r:id="rId16" w:history="1">
              <w:r w:rsidR="0011185F" w:rsidRPr="00C55178">
                <w:rPr>
                  <w:rStyle w:val="Hyperlink"/>
                  <w:color w:val="548DD4" w:themeColor="text2" w:themeTint="99"/>
                  <w:sz w:val="20"/>
                  <w:szCs w:val="20"/>
                </w:rPr>
                <w:t>http://itunes.apple.com/us/app/bubble-blast-extremely-addictive/id355838138?mt=8</w:t>
              </w:r>
            </w:hyperlink>
          </w:p>
          <w:p w:rsidR="00AB776D" w:rsidRPr="007C3DEC" w:rsidRDefault="00AB776D" w:rsidP="00965676">
            <w:pPr>
              <w:pStyle w:val="Default"/>
              <w:rPr>
                <w:sz w:val="20"/>
                <w:szCs w:val="20"/>
              </w:rPr>
            </w:pPr>
          </w:p>
        </w:tc>
      </w:tr>
      <w:tr w:rsidR="005957C8" w:rsidTr="00E22599">
        <w:trPr>
          <w:trHeight w:val="269"/>
        </w:trPr>
        <w:tc>
          <w:tcPr>
            <w:tcW w:w="1668" w:type="dxa"/>
          </w:tcPr>
          <w:p w:rsidR="0011185F" w:rsidRPr="0011185F" w:rsidRDefault="0011185F" w:rsidP="0011185F">
            <w:pPr>
              <w:widowControl w:val="0"/>
              <w:tabs>
                <w:tab w:val="left" w:pos="820"/>
              </w:tabs>
              <w:autoSpaceDE w:val="0"/>
              <w:snapToGrid w:val="0"/>
              <w:ind w:right="-20"/>
              <w:rPr>
                <w:rFonts w:ascii="Calibri" w:hAnsi="Calibri" w:cs="Calibri"/>
                <w:color w:val="000000"/>
                <w:sz w:val="20"/>
                <w:szCs w:val="20"/>
              </w:rPr>
            </w:pPr>
            <w:r w:rsidRPr="0011185F">
              <w:rPr>
                <w:rFonts w:ascii="Calibri" w:hAnsi="Calibri" w:cs="Calibri"/>
                <w:color w:val="000000"/>
                <w:sz w:val="20"/>
                <w:szCs w:val="20"/>
              </w:rPr>
              <w:lastRenderedPageBreak/>
              <w:t>Hadiths Nawawi:</w:t>
            </w:r>
          </w:p>
          <w:p w:rsidR="005957C8" w:rsidRPr="007C3DEC" w:rsidRDefault="005957C8" w:rsidP="00DB3A55">
            <w:pPr>
              <w:pStyle w:val="Default"/>
              <w:rPr>
                <w:sz w:val="20"/>
                <w:szCs w:val="20"/>
              </w:rPr>
            </w:pPr>
          </w:p>
        </w:tc>
        <w:tc>
          <w:tcPr>
            <w:tcW w:w="1590" w:type="dxa"/>
          </w:tcPr>
          <w:p w:rsidR="005957C8" w:rsidRPr="007C3DEC" w:rsidRDefault="0011185F" w:rsidP="00DB3A55">
            <w:pPr>
              <w:pStyle w:val="Default"/>
              <w:rPr>
                <w:sz w:val="20"/>
                <w:szCs w:val="20"/>
              </w:rPr>
            </w:pPr>
            <w:r>
              <w:rPr>
                <w:sz w:val="20"/>
                <w:szCs w:val="20"/>
              </w:rPr>
              <w:t>iPhone</w:t>
            </w:r>
          </w:p>
        </w:tc>
        <w:tc>
          <w:tcPr>
            <w:tcW w:w="6465" w:type="dxa"/>
          </w:tcPr>
          <w:p w:rsidR="00D95FA0" w:rsidRPr="007C3DEC" w:rsidRDefault="00D95FA0" w:rsidP="0011185F">
            <w:pPr>
              <w:pStyle w:val="Default"/>
              <w:rPr>
                <w:sz w:val="20"/>
                <w:szCs w:val="20"/>
              </w:rPr>
            </w:pPr>
            <w:r w:rsidRPr="007C3DEC">
              <w:rPr>
                <w:sz w:val="20"/>
                <w:szCs w:val="20"/>
              </w:rPr>
              <w:t xml:space="preserve">Prepare </w:t>
            </w:r>
            <w:r w:rsidR="0011185F">
              <w:rPr>
                <w:sz w:val="20"/>
                <w:szCs w:val="20"/>
              </w:rPr>
              <w:t>update</w:t>
            </w:r>
            <w:r w:rsidRPr="007C3DEC">
              <w:rPr>
                <w:sz w:val="20"/>
                <w:szCs w:val="20"/>
              </w:rPr>
              <w:t xml:space="preserve"> of this Application.</w:t>
            </w:r>
          </w:p>
          <w:p w:rsidR="0011185F" w:rsidRDefault="0011185F" w:rsidP="00EE72ED">
            <w:pPr>
              <w:pStyle w:val="Default"/>
              <w:rPr>
                <w:b/>
                <w:sz w:val="20"/>
                <w:szCs w:val="20"/>
                <w:u w:val="single"/>
              </w:rPr>
            </w:pPr>
          </w:p>
          <w:p w:rsidR="00EE72ED" w:rsidRPr="007C3DEC" w:rsidRDefault="00EE72ED" w:rsidP="00EE72ED">
            <w:pPr>
              <w:pStyle w:val="Default"/>
              <w:rPr>
                <w:b/>
                <w:sz w:val="20"/>
                <w:szCs w:val="20"/>
                <w:u w:val="single"/>
              </w:rPr>
            </w:pPr>
            <w:r w:rsidRPr="007C3DEC">
              <w:rPr>
                <w:b/>
                <w:sz w:val="20"/>
                <w:szCs w:val="20"/>
                <w:u w:val="single"/>
              </w:rPr>
              <w:t>Link:</w:t>
            </w:r>
          </w:p>
          <w:p w:rsidR="00C411A3" w:rsidRPr="00C55178" w:rsidRDefault="00F31971" w:rsidP="0011185F">
            <w:pPr>
              <w:widowControl w:val="0"/>
              <w:tabs>
                <w:tab w:val="left" w:pos="984"/>
              </w:tabs>
              <w:suppressAutoHyphens/>
              <w:autoSpaceDE w:val="0"/>
              <w:spacing w:before="40"/>
              <w:ind w:right="-20"/>
              <w:jc w:val="both"/>
              <w:rPr>
                <w:rStyle w:val="Hyperlink"/>
                <w:rFonts w:ascii="Calibri" w:hAnsi="Calibri" w:cs="Calibri"/>
                <w:color w:val="548DD4" w:themeColor="text2" w:themeTint="99"/>
                <w:sz w:val="20"/>
                <w:szCs w:val="20"/>
              </w:rPr>
            </w:pPr>
            <w:hyperlink r:id="rId17" w:history="1">
              <w:r w:rsidR="0011185F" w:rsidRPr="00C55178">
                <w:rPr>
                  <w:rStyle w:val="Hyperlink"/>
                  <w:rFonts w:ascii="Calibri" w:hAnsi="Calibri" w:cs="Calibri"/>
                  <w:color w:val="548DD4" w:themeColor="text2" w:themeTint="99"/>
                  <w:sz w:val="20"/>
                  <w:szCs w:val="20"/>
                </w:rPr>
                <w:t>http://itunes.apple.com/us/app/hadiths-e-nawawi/id310753246?mt=8</w:t>
              </w:r>
            </w:hyperlink>
          </w:p>
          <w:p w:rsidR="00AB776D" w:rsidRPr="0011185F" w:rsidRDefault="00AB776D" w:rsidP="0011185F">
            <w:pPr>
              <w:widowControl w:val="0"/>
              <w:tabs>
                <w:tab w:val="left" w:pos="984"/>
              </w:tabs>
              <w:suppressAutoHyphens/>
              <w:autoSpaceDE w:val="0"/>
              <w:spacing w:before="40"/>
              <w:ind w:right="-20"/>
              <w:jc w:val="both"/>
              <w:rPr>
                <w:rFonts w:ascii="Calibri" w:hAnsi="Calibri" w:cs="Calibri"/>
                <w:color w:val="0000FF" w:themeColor="hyperlink"/>
                <w:sz w:val="20"/>
                <w:szCs w:val="20"/>
                <w:u w:val="single"/>
              </w:rPr>
            </w:pPr>
          </w:p>
        </w:tc>
      </w:tr>
    </w:tbl>
    <w:p w:rsidR="000F5952" w:rsidRDefault="000F5952" w:rsidP="00DB3A55">
      <w:pPr>
        <w:pStyle w:val="Default"/>
        <w:ind w:firstLine="720"/>
        <w:rPr>
          <w:b/>
          <w:sz w:val="20"/>
          <w:szCs w:val="20"/>
        </w:rPr>
      </w:pPr>
    </w:p>
    <w:p w:rsidR="00BD5DD2" w:rsidRDefault="00DB3A55" w:rsidP="00336491">
      <w:pPr>
        <w:pStyle w:val="Default"/>
        <w:ind w:firstLine="720"/>
        <w:rPr>
          <w:sz w:val="20"/>
          <w:szCs w:val="20"/>
        </w:rPr>
      </w:pPr>
      <w:r w:rsidRPr="00DB3A55">
        <w:rPr>
          <w:sz w:val="20"/>
          <w:szCs w:val="20"/>
        </w:rPr>
        <w:tab/>
      </w:r>
    </w:p>
    <w:p w:rsidR="00336491" w:rsidRDefault="00336491" w:rsidP="00336491">
      <w:pPr>
        <w:pStyle w:val="Default"/>
        <w:rPr>
          <w:sz w:val="20"/>
          <w:szCs w:val="20"/>
        </w:rPr>
      </w:pPr>
    </w:p>
    <w:p w:rsidR="00BD5DD2" w:rsidRPr="006A354A" w:rsidRDefault="00F65766" w:rsidP="00336491">
      <w:pPr>
        <w:pStyle w:val="Default"/>
      </w:pPr>
      <w:r w:rsidRPr="006A354A">
        <w:rPr>
          <w:b/>
          <w:u w:val="single"/>
        </w:rPr>
        <w:t>IT Skills Set</w:t>
      </w:r>
      <w:r w:rsidR="00336491" w:rsidRPr="006A354A">
        <w:rPr>
          <w:b/>
          <w:bCs/>
        </w:rPr>
        <w:t>:</w:t>
      </w:r>
    </w:p>
    <w:p w:rsidR="00F65766" w:rsidRDefault="00F65766" w:rsidP="00336491">
      <w:pPr>
        <w:pStyle w:val="Default"/>
        <w:rPr>
          <w:sz w:val="20"/>
          <w:szCs w:val="20"/>
        </w:rPr>
      </w:pPr>
    </w:p>
    <w:p w:rsidR="00FE5804" w:rsidRDefault="000917F3" w:rsidP="00AB776D">
      <w:pPr>
        <w:pStyle w:val="Default"/>
        <w:ind w:firstLine="720"/>
        <w:rPr>
          <w:sz w:val="20"/>
          <w:szCs w:val="20"/>
        </w:rPr>
      </w:pPr>
      <w:r w:rsidRPr="006853BA">
        <w:rPr>
          <w:b/>
          <w:sz w:val="20"/>
          <w:szCs w:val="20"/>
        </w:rPr>
        <w:t>Languages</w:t>
      </w:r>
      <w:r w:rsidR="00FF10F1">
        <w:rPr>
          <w:b/>
          <w:sz w:val="20"/>
          <w:szCs w:val="20"/>
        </w:rPr>
        <w:t>/Technologies</w:t>
      </w:r>
      <w:r w:rsidRPr="006853BA">
        <w:rPr>
          <w:b/>
          <w:sz w:val="20"/>
          <w:szCs w:val="20"/>
        </w:rPr>
        <w:t>:</w:t>
      </w:r>
      <w:r w:rsidR="00FF10F1">
        <w:rPr>
          <w:sz w:val="20"/>
          <w:szCs w:val="20"/>
        </w:rPr>
        <w:t>java,</w:t>
      </w:r>
      <w:r w:rsidRPr="006853BA">
        <w:rPr>
          <w:b/>
          <w:sz w:val="20"/>
          <w:szCs w:val="20"/>
        </w:rPr>
        <w:t xml:space="preserve"> </w:t>
      </w:r>
      <w:r w:rsidR="008615B9" w:rsidRPr="006853BA">
        <w:rPr>
          <w:sz w:val="20"/>
          <w:szCs w:val="20"/>
        </w:rPr>
        <w:t>C++</w:t>
      </w:r>
      <w:r w:rsidR="00AB776D">
        <w:rPr>
          <w:sz w:val="20"/>
          <w:szCs w:val="20"/>
        </w:rPr>
        <w:t>,</w:t>
      </w:r>
      <w:r w:rsidR="00FF10F1">
        <w:rPr>
          <w:sz w:val="20"/>
          <w:szCs w:val="20"/>
        </w:rPr>
        <w:t xml:space="preserve"> Objective C , C #/</w:t>
      </w:r>
      <w:r w:rsidR="001D79F9">
        <w:rPr>
          <w:sz w:val="20"/>
          <w:szCs w:val="20"/>
        </w:rPr>
        <w:t xml:space="preserve"> </w:t>
      </w:r>
      <w:r w:rsidR="00AB776D">
        <w:rPr>
          <w:sz w:val="20"/>
          <w:szCs w:val="20"/>
        </w:rPr>
        <w:t>vb.net</w:t>
      </w:r>
      <w:r w:rsidR="001D79F9">
        <w:rPr>
          <w:sz w:val="20"/>
          <w:szCs w:val="20"/>
        </w:rPr>
        <w:t>, java scripts</w:t>
      </w:r>
    </w:p>
    <w:p w:rsidR="00FF10F1" w:rsidRPr="00FF10F1" w:rsidRDefault="00FF10F1" w:rsidP="00AB776D">
      <w:pPr>
        <w:pStyle w:val="Default"/>
        <w:ind w:firstLine="720"/>
        <w:rPr>
          <w:sz w:val="20"/>
          <w:szCs w:val="20"/>
        </w:rPr>
      </w:pPr>
      <w:r>
        <w:rPr>
          <w:b/>
          <w:sz w:val="20"/>
          <w:szCs w:val="20"/>
        </w:rPr>
        <w:t>Development Enviroments</w:t>
      </w:r>
      <w:r w:rsidRPr="00FF10F1">
        <w:rPr>
          <w:sz w:val="20"/>
          <w:szCs w:val="20"/>
        </w:rPr>
        <w:t>: Eclipse</w:t>
      </w:r>
      <w:r>
        <w:rPr>
          <w:sz w:val="20"/>
          <w:szCs w:val="20"/>
        </w:rPr>
        <w:t>, Xcode, Unity ,</w:t>
      </w:r>
      <w:r w:rsidRPr="00FF10F1">
        <w:rPr>
          <w:sz w:val="20"/>
          <w:szCs w:val="20"/>
        </w:rPr>
        <w:t xml:space="preserve"> </w:t>
      </w:r>
      <w:r>
        <w:rPr>
          <w:sz w:val="20"/>
          <w:szCs w:val="20"/>
        </w:rPr>
        <w:t>MS Visual Studio 2008</w:t>
      </w:r>
    </w:p>
    <w:p w:rsidR="00786030" w:rsidRPr="006853BA" w:rsidRDefault="00FF10F1" w:rsidP="00824C6F">
      <w:pPr>
        <w:pStyle w:val="Default"/>
        <w:ind w:firstLine="720"/>
        <w:rPr>
          <w:sz w:val="20"/>
          <w:szCs w:val="20"/>
        </w:rPr>
      </w:pPr>
      <w:r>
        <w:rPr>
          <w:b/>
          <w:sz w:val="20"/>
          <w:szCs w:val="20"/>
        </w:rPr>
        <w:t xml:space="preserve">Operating Systems </w:t>
      </w:r>
      <w:r w:rsidR="00AE492C" w:rsidRPr="006853BA">
        <w:rPr>
          <w:b/>
          <w:sz w:val="20"/>
          <w:szCs w:val="20"/>
        </w:rPr>
        <w:t>:</w:t>
      </w:r>
      <w:r>
        <w:rPr>
          <w:sz w:val="20"/>
          <w:szCs w:val="20"/>
        </w:rPr>
        <w:t>Windows , Mac OS</w:t>
      </w:r>
    </w:p>
    <w:p w:rsidR="002C18DE" w:rsidRDefault="00AB776D" w:rsidP="001D79F9">
      <w:pPr>
        <w:pStyle w:val="Default"/>
        <w:ind w:firstLine="720"/>
        <w:rPr>
          <w:sz w:val="20"/>
          <w:szCs w:val="20"/>
        </w:rPr>
      </w:pPr>
      <w:r>
        <w:rPr>
          <w:b/>
          <w:sz w:val="20"/>
          <w:szCs w:val="20"/>
        </w:rPr>
        <w:t>Gaming Engines:</w:t>
      </w:r>
      <w:r>
        <w:rPr>
          <w:sz w:val="20"/>
          <w:szCs w:val="20"/>
        </w:rPr>
        <w:t>Andengine,</w:t>
      </w:r>
      <w:r w:rsidR="00FF10F1" w:rsidRPr="00FF10F1">
        <w:rPr>
          <w:sz w:val="20"/>
          <w:szCs w:val="20"/>
        </w:rPr>
        <w:t xml:space="preserve"> </w:t>
      </w:r>
      <w:r w:rsidR="00FF10F1" w:rsidRPr="006853BA">
        <w:rPr>
          <w:sz w:val="20"/>
          <w:szCs w:val="20"/>
        </w:rPr>
        <w:t>Cocos2D</w:t>
      </w:r>
      <w:r w:rsidR="00FF10F1">
        <w:rPr>
          <w:sz w:val="20"/>
          <w:szCs w:val="20"/>
        </w:rPr>
        <w:t xml:space="preserve"> ,</w:t>
      </w:r>
      <w:r>
        <w:rPr>
          <w:sz w:val="20"/>
          <w:szCs w:val="20"/>
        </w:rPr>
        <w:t>Box2d</w:t>
      </w:r>
      <w:r w:rsidR="001D79F9">
        <w:rPr>
          <w:sz w:val="20"/>
          <w:szCs w:val="20"/>
        </w:rPr>
        <w:t>,Unity</w:t>
      </w:r>
    </w:p>
    <w:p w:rsidR="00FF10F1" w:rsidRPr="00FF10F1" w:rsidRDefault="00FF10F1" w:rsidP="001D79F9">
      <w:pPr>
        <w:pStyle w:val="Default"/>
        <w:ind w:firstLine="720"/>
        <w:rPr>
          <w:sz w:val="20"/>
          <w:szCs w:val="20"/>
        </w:rPr>
      </w:pPr>
      <w:r>
        <w:rPr>
          <w:b/>
          <w:sz w:val="20"/>
          <w:szCs w:val="20"/>
        </w:rPr>
        <w:t>DataBase Systems:</w:t>
      </w:r>
      <w:r>
        <w:rPr>
          <w:sz w:val="20"/>
          <w:szCs w:val="20"/>
        </w:rPr>
        <w:t xml:space="preserve">MySQL, Sql Server 2008, </w:t>
      </w:r>
      <w:r w:rsidRPr="00FF10F1">
        <w:rPr>
          <w:sz w:val="20"/>
          <w:szCs w:val="20"/>
        </w:rPr>
        <w:t>sqlite</w:t>
      </w:r>
    </w:p>
    <w:p w:rsidR="00D535DF" w:rsidRDefault="00D535DF" w:rsidP="007F7DC8">
      <w:pPr>
        <w:pStyle w:val="Default"/>
      </w:pPr>
    </w:p>
    <w:p w:rsidR="007F7DC8" w:rsidRDefault="007F7DC8" w:rsidP="007F7DC8">
      <w:pPr>
        <w:pStyle w:val="Default"/>
        <w:rPr>
          <w:sz w:val="23"/>
          <w:szCs w:val="23"/>
        </w:rPr>
      </w:pPr>
      <w:r w:rsidRPr="00E4256C">
        <w:rPr>
          <w:b/>
          <w:u w:val="single"/>
        </w:rPr>
        <w:t>EDUCATION</w:t>
      </w:r>
      <w:r>
        <w:rPr>
          <w:b/>
          <w:bCs/>
          <w:sz w:val="23"/>
          <w:szCs w:val="23"/>
        </w:rPr>
        <w:t xml:space="preserve">: </w:t>
      </w:r>
    </w:p>
    <w:p w:rsidR="00D31B57" w:rsidRDefault="00D31B57" w:rsidP="006E3093">
      <w:pPr>
        <w:pStyle w:val="Default"/>
        <w:ind w:firstLine="720"/>
        <w:rPr>
          <w:b/>
          <w:sz w:val="22"/>
          <w:szCs w:val="22"/>
        </w:rPr>
      </w:pPr>
    </w:p>
    <w:p w:rsidR="007F7DC8" w:rsidRPr="00EF05EA" w:rsidRDefault="008060BE" w:rsidP="006E3093">
      <w:pPr>
        <w:pStyle w:val="Default"/>
        <w:ind w:firstLine="720"/>
        <w:rPr>
          <w:sz w:val="20"/>
          <w:szCs w:val="20"/>
        </w:rPr>
      </w:pPr>
      <w:r>
        <w:rPr>
          <w:b/>
          <w:sz w:val="20"/>
          <w:szCs w:val="20"/>
        </w:rPr>
        <w:t>Islamia University Bahawalpur.</w:t>
      </w:r>
    </w:p>
    <w:p w:rsidR="004112DC" w:rsidRPr="00EF05EA" w:rsidRDefault="008060BE" w:rsidP="006E3093">
      <w:pPr>
        <w:pStyle w:val="Default"/>
        <w:ind w:firstLine="720"/>
        <w:rPr>
          <w:sz w:val="20"/>
          <w:szCs w:val="20"/>
        </w:rPr>
      </w:pPr>
      <w:r>
        <w:rPr>
          <w:sz w:val="20"/>
          <w:szCs w:val="20"/>
        </w:rPr>
        <w:t xml:space="preserve">Master in Computer Science, 2009 </w:t>
      </w:r>
      <w:r w:rsidR="007F7DC8" w:rsidRPr="00EF05EA">
        <w:rPr>
          <w:sz w:val="20"/>
          <w:szCs w:val="20"/>
        </w:rPr>
        <w:t>-2011</w:t>
      </w:r>
    </w:p>
    <w:p w:rsidR="004112DC" w:rsidRPr="00986DF5" w:rsidRDefault="004112DC" w:rsidP="00AE492C">
      <w:pPr>
        <w:pStyle w:val="Default"/>
        <w:rPr>
          <w:sz w:val="20"/>
          <w:szCs w:val="20"/>
        </w:rPr>
      </w:pPr>
    </w:p>
    <w:p w:rsidR="00687FDF" w:rsidRDefault="004841F9" w:rsidP="00687FDF">
      <w:pPr>
        <w:pStyle w:val="Default"/>
        <w:rPr>
          <w:b/>
          <w:u w:val="single"/>
        </w:rPr>
      </w:pPr>
      <w:r>
        <w:rPr>
          <w:b/>
          <w:u w:val="single"/>
        </w:rPr>
        <w:t>TERM PROJECTS:</w:t>
      </w:r>
    </w:p>
    <w:p w:rsidR="004841F9" w:rsidRDefault="004841F9" w:rsidP="00687FDF">
      <w:pPr>
        <w:pStyle w:val="Default"/>
        <w:rPr>
          <w:b/>
          <w:u w:val="single"/>
        </w:rPr>
      </w:pPr>
    </w:p>
    <w:p w:rsidR="00687FDF" w:rsidRPr="00EF05EA" w:rsidRDefault="00374CB2" w:rsidP="00A17ED1">
      <w:pPr>
        <w:pStyle w:val="Default"/>
        <w:numPr>
          <w:ilvl w:val="0"/>
          <w:numId w:val="2"/>
        </w:numPr>
        <w:rPr>
          <w:sz w:val="20"/>
          <w:szCs w:val="20"/>
        </w:rPr>
      </w:pPr>
      <w:r w:rsidRPr="00EF05EA">
        <w:rPr>
          <w:sz w:val="20"/>
          <w:szCs w:val="20"/>
        </w:rPr>
        <w:t>HTML website.</w:t>
      </w:r>
    </w:p>
    <w:p w:rsidR="00A17ED1" w:rsidRDefault="00A17ED1" w:rsidP="008060BE">
      <w:pPr>
        <w:pStyle w:val="Default"/>
        <w:numPr>
          <w:ilvl w:val="0"/>
          <w:numId w:val="2"/>
        </w:numPr>
        <w:rPr>
          <w:sz w:val="20"/>
          <w:szCs w:val="20"/>
        </w:rPr>
      </w:pPr>
      <w:r w:rsidRPr="00EF05EA">
        <w:rPr>
          <w:sz w:val="20"/>
          <w:szCs w:val="20"/>
        </w:rPr>
        <w:t>Pharmacy Management System</w:t>
      </w:r>
      <w:r w:rsidR="00D1294E" w:rsidRPr="00EF05EA">
        <w:rPr>
          <w:sz w:val="20"/>
          <w:szCs w:val="20"/>
        </w:rPr>
        <w:t>.</w:t>
      </w:r>
      <w:r w:rsidR="00CE7100" w:rsidRPr="00EF05EA">
        <w:rPr>
          <w:sz w:val="20"/>
          <w:szCs w:val="20"/>
        </w:rPr>
        <w:t>(</w:t>
      </w:r>
      <w:r w:rsidR="008060BE">
        <w:rPr>
          <w:sz w:val="20"/>
          <w:szCs w:val="20"/>
        </w:rPr>
        <w:t>Vb.net)</w:t>
      </w:r>
    </w:p>
    <w:p w:rsidR="008060BE" w:rsidRPr="00EF05EA" w:rsidRDefault="008060BE" w:rsidP="008060BE">
      <w:pPr>
        <w:pStyle w:val="Default"/>
        <w:numPr>
          <w:ilvl w:val="0"/>
          <w:numId w:val="2"/>
        </w:numPr>
        <w:rPr>
          <w:sz w:val="20"/>
          <w:szCs w:val="20"/>
        </w:rPr>
      </w:pPr>
      <w:r w:rsidRPr="008060BE">
        <w:rPr>
          <w:sz w:val="20"/>
          <w:szCs w:val="20"/>
        </w:rPr>
        <w:t>Management System</w:t>
      </w:r>
      <w:r>
        <w:rPr>
          <w:sz w:val="20"/>
          <w:szCs w:val="20"/>
        </w:rPr>
        <w:t xml:space="preserve"> (</w:t>
      </w:r>
      <w:r w:rsidRPr="008060BE">
        <w:rPr>
          <w:sz w:val="20"/>
          <w:szCs w:val="20"/>
        </w:rPr>
        <w:t xml:space="preserve"> Vb.net</w:t>
      </w:r>
      <w:r>
        <w:rPr>
          <w:sz w:val="20"/>
          <w:szCs w:val="20"/>
        </w:rPr>
        <w:t>)</w:t>
      </w:r>
    </w:p>
    <w:p w:rsidR="00345236" w:rsidRPr="008060BE" w:rsidRDefault="008060BE" w:rsidP="008C46A3">
      <w:pPr>
        <w:pStyle w:val="Default"/>
        <w:numPr>
          <w:ilvl w:val="0"/>
          <w:numId w:val="2"/>
        </w:numPr>
        <w:rPr>
          <w:sz w:val="20"/>
          <w:szCs w:val="20"/>
        </w:rPr>
      </w:pPr>
      <w:r>
        <w:rPr>
          <w:sz w:val="20"/>
          <w:szCs w:val="20"/>
        </w:rPr>
        <w:t>Doodle jump Game (Android</w:t>
      </w:r>
      <w:r w:rsidR="00F03466">
        <w:rPr>
          <w:sz w:val="20"/>
          <w:szCs w:val="20"/>
        </w:rPr>
        <w:t xml:space="preserve"> , AndEngine</w:t>
      </w:r>
      <w:r>
        <w:rPr>
          <w:sz w:val="20"/>
          <w:szCs w:val="20"/>
        </w:rPr>
        <w:t>)</w:t>
      </w:r>
    </w:p>
    <w:p w:rsidR="007F186F" w:rsidRDefault="007F186F" w:rsidP="00F24956">
      <w:pPr>
        <w:pStyle w:val="Default"/>
        <w:ind w:left="720"/>
        <w:rPr>
          <w:sz w:val="20"/>
          <w:szCs w:val="20"/>
        </w:rPr>
      </w:pPr>
    </w:p>
    <w:p w:rsidR="008060BE" w:rsidRDefault="008060BE" w:rsidP="008060BE">
      <w:pPr>
        <w:pStyle w:val="Default"/>
        <w:rPr>
          <w:b/>
          <w:u w:val="single"/>
        </w:rPr>
      </w:pPr>
      <w:r>
        <w:rPr>
          <w:b/>
          <w:u w:val="single"/>
        </w:rPr>
        <w:t>Certificate:</w:t>
      </w:r>
    </w:p>
    <w:p w:rsidR="008060BE" w:rsidRDefault="008060BE" w:rsidP="008060BE">
      <w:pPr>
        <w:pStyle w:val="Default"/>
        <w:rPr>
          <w:b/>
          <w:u w:val="single"/>
        </w:rPr>
      </w:pPr>
    </w:p>
    <w:p w:rsidR="009F4FC5" w:rsidRPr="009F4FC5" w:rsidRDefault="009F4FC5" w:rsidP="009F4FC5">
      <w:pPr>
        <w:widowControl w:val="0"/>
        <w:numPr>
          <w:ilvl w:val="0"/>
          <w:numId w:val="4"/>
        </w:numPr>
        <w:tabs>
          <w:tab w:val="left" w:pos="495"/>
          <w:tab w:val="left" w:pos="3819"/>
          <w:tab w:val="left" w:pos="5169"/>
        </w:tabs>
        <w:suppressAutoHyphens/>
        <w:autoSpaceDE w:val="0"/>
        <w:snapToGrid w:val="0"/>
        <w:spacing w:before="40" w:after="0" w:line="252" w:lineRule="exact"/>
        <w:jc w:val="both"/>
        <w:rPr>
          <w:rFonts w:ascii="Dauphin" w:hAnsi="Dauphin" w:cs="Arial"/>
          <w:b/>
          <w:bCs/>
          <w:color w:val="000000"/>
          <w:spacing w:val="4"/>
          <w:sz w:val="20"/>
          <w:szCs w:val="20"/>
        </w:rPr>
      </w:pPr>
      <w:r w:rsidRPr="009F4FC5">
        <w:rPr>
          <w:rFonts w:ascii="Arial" w:hAnsi="Arial" w:cs="Arial"/>
          <w:b/>
          <w:bCs/>
          <w:color w:val="000000"/>
          <w:sz w:val="20"/>
          <w:szCs w:val="20"/>
          <w:shd w:val="clear" w:color="auto" w:fill="FFFFFF"/>
        </w:rPr>
        <w:t>Certificate for Gaming and Animation Development</w:t>
      </w:r>
      <w:r w:rsidRPr="009F4FC5">
        <w:rPr>
          <w:rFonts w:ascii="Dauphin" w:hAnsi="Dauphin" w:cs="Arial"/>
          <w:b/>
          <w:bCs/>
          <w:color w:val="000000"/>
          <w:spacing w:val="4"/>
          <w:sz w:val="20"/>
          <w:szCs w:val="20"/>
        </w:rPr>
        <w:t xml:space="preserve"> (August- 2012)</w:t>
      </w:r>
    </w:p>
    <w:p w:rsidR="009F4FC5" w:rsidRPr="009F4FC5" w:rsidRDefault="00FA5D45" w:rsidP="009F4FC5">
      <w:pPr>
        <w:widowControl w:val="0"/>
        <w:tabs>
          <w:tab w:val="left" w:pos="1209"/>
        </w:tabs>
        <w:suppressAutoHyphens/>
        <w:autoSpaceDE w:val="0"/>
        <w:snapToGrid w:val="0"/>
        <w:spacing w:before="40" w:after="0" w:line="252" w:lineRule="exact"/>
        <w:jc w:val="both"/>
        <w:rPr>
          <w:rFonts w:ascii="Calibri" w:hAnsi="Calibri" w:cs="Calibri"/>
          <w:color w:val="000000"/>
          <w:sz w:val="20"/>
          <w:szCs w:val="20"/>
        </w:rPr>
      </w:pPr>
      <w:r>
        <w:rPr>
          <w:rFonts w:ascii="Calibri" w:hAnsi="Calibri" w:cs="Calibri"/>
          <w:color w:val="000000"/>
          <w:sz w:val="20"/>
          <w:szCs w:val="20"/>
        </w:rPr>
        <w:t xml:space="preserve">            </w:t>
      </w:r>
      <w:r w:rsidR="009F4FC5" w:rsidRPr="009F4FC5">
        <w:rPr>
          <w:rFonts w:ascii="Calibri" w:hAnsi="Calibri" w:cs="Calibri"/>
          <w:color w:val="000000"/>
          <w:sz w:val="20"/>
          <w:szCs w:val="20"/>
        </w:rPr>
        <w:t xml:space="preserve">Certificate by Prime Minister of Pakistan for Excellent Grade in "Gaming and </w:t>
      </w:r>
    </w:p>
    <w:p w:rsidR="008060BE" w:rsidRPr="009F4FC5" w:rsidRDefault="00FA5D45" w:rsidP="00FA5D45">
      <w:pPr>
        <w:pStyle w:val="Default"/>
        <w:rPr>
          <w:sz w:val="20"/>
          <w:szCs w:val="20"/>
        </w:rPr>
      </w:pPr>
      <w:r>
        <w:rPr>
          <w:sz w:val="20"/>
          <w:szCs w:val="20"/>
        </w:rPr>
        <w:t xml:space="preserve">           </w:t>
      </w:r>
      <w:r w:rsidR="009F4FC5" w:rsidRPr="009F4FC5">
        <w:rPr>
          <w:sz w:val="20"/>
          <w:szCs w:val="20"/>
        </w:rPr>
        <w:t xml:space="preserve"> Animation Development" Course Offered By Pakistan Software Export Board.</w:t>
      </w:r>
    </w:p>
    <w:p w:rsidR="009F4FC5" w:rsidRPr="007F186F" w:rsidRDefault="009F4FC5" w:rsidP="009F4FC5">
      <w:pPr>
        <w:pStyle w:val="Default"/>
        <w:ind w:left="720"/>
        <w:rPr>
          <w:sz w:val="20"/>
          <w:szCs w:val="20"/>
        </w:rPr>
      </w:pPr>
    </w:p>
    <w:p w:rsidR="00C0290B" w:rsidRDefault="00C0290B" w:rsidP="00843C50">
      <w:pPr>
        <w:pStyle w:val="Default"/>
        <w:rPr>
          <w:b/>
          <w:bCs/>
          <w:sz w:val="20"/>
          <w:szCs w:val="20"/>
        </w:rPr>
      </w:pPr>
      <w:r w:rsidRPr="00C0290B">
        <w:rPr>
          <w:b/>
          <w:u w:val="single"/>
        </w:rPr>
        <w:t>PERSONAL INFORMATION</w:t>
      </w:r>
      <w:r>
        <w:rPr>
          <w:b/>
          <w:bCs/>
          <w:sz w:val="20"/>
          <w:szCs w:val="20"/>
        </w:rPr>
        <w:t>:</w:t>
      </w:r>
    </w:p>
    <w:p w:rsidR="00185364" w:rsidRDefault="00185364" w:rsidP="00843C50">
      <w:pPr>
        <w:pStyle w:val="Default"/>
        <w:rPr>
          <w:b/>
          <w:bCs/>
          <w:sz w:val="20"/>
          <w:szCs w:val="20"/>
        </w:rPr>
      </w:pPr>
    </w:p>
    <w:p w:rsidR="00185364" w:rsidRPr="0088057A" w:rsidRDefault="00185364" w:rsidP="00185364">
      <w:pPr>
        <w:pStyle w:val="Default"/>
        <w:rPr>
          <w:sz w:val="20"/>
          <w:szCs w:val="20"/>
        </w:rPr>
      </w:pPr>
      <w:r w:rsidRPr="0088057A">
        <w:rPr>
          <w:b/>
          <w:bCs/>
          <w:sz w:val="20"/>
          <w:szCs w:val="20"/>
        </w:rPr>
        <w:t xml:space="preserve">Name: </w:t>
      </w:r>
      <w:r w:rsidR="008060BE">
        <w:rPr>
          <w:sz w:val="20"/>
          <w:szCs w:val="20"/>
        </w:rPr>
        <w:t>Hafiz Muhammad Umar</w:t>
      </w:r>
    </w:p>
    <w:p w:rsidR="00185364" w:rsidRPr="0088057A" w:rsidRDefault="00185364" w:rsidP="00185364">
      <w:pPr>
        <w:pStyle w:val="Default"/>
        <w:rPr>
          <w:sz w:val="20"/>
          <w:szCs w:val="20"/>
        </w:rPr>
      </w:pPr>
      <w:r w:rsidRPr="0088057A">
        <w:rPr>
          <w:b/>
          <w:bCs/>
          <w:sz w:val="20"/>
          <w:szCs w:val="20"/>
        </w:rPr>
        <w:t xml:space="preserve">F.Name: </w:t>
      </w:r>
      <w:r w:rsidR="008060BE">
        <w:rPr>
          <w:sz w:val="20"/>
          <w:szCs w:val="20"/>
        </w:rPr>
        <w:t>QamarUd Din</w:t>
      </w:r>
    </w:p>
    <w:p w:rsidR="00185364" w:rsidRPr="0088057A" w:rsidRDefault="00185364" w:rsidP="00185364">
      <w:pPr>
        <w:pStyle w:val="Default"/>
        <w:rPr>
          <w:sz w:val="20"/>
          <w:szCs w:val="20"/>
        </w:rPr>
      </w:pPr>
      <w:r w:rsidRPr="0088057A">
        <w:rPr>
          <w:b/>
          <w:bCs/>
          <w:sz w:val="20"/>
          <w:szCs w:val="20"/>
        </w:rPr>
        <w:t xml:space="preserve">Gender: </w:t>
      </w:r>
      <w:r w:rsidR="00FF10F1">
        <w:rPr>
          <w:sz w:val="20"/>
          <w:szCs w:val="20"/>
        </w:rPr>
        <w:t>Male</w:t>
      </w:r>
    </w:p>
    <w:p w:rsidR="00185364" w:rsidRDefault="00185364" w:rsidP="00185364">
      <w:pPr>
        <w:pStyle w:val="Default"/>
        <w:rPr>
          <w:sz w:val="20"/>
          <w:szCs w:val="20"/>
        </w:rPr>
      </w:pPr>
      <w:r w:rsidRPr="0088057A">
        <w:rPr>
          <w:b/>
          <w:bCs/>
          <w:sz w:val="20"/>
          <w:szCs w:val="20"/>
        </w:rPr>
        <w:t xml:space="preserve">CNIC: </w:t>
      </w:r>
      <w:r w:rsidR="008060BE">
        <w:rPr>
          <w:sz w:val="20"/>
          <w:szCs w:val="20"/>
        </w:rPr>
        <w:t>31202-5307194-9</w:t>
      </w:r>
    </w:p>
    <w:p w:rsidR="00FF10F1" w:rsidRPr="00FF10F1" w:rsidRDefault="00FF10F1" w:rsidP="00185364">
      <w:pPr>
        <w:pStyle w:val="Default"/>
        <w:rPr>
          <w:b/>
          <w:sz w:val="20"/>
          <w:szCs w:val="20"/>
        </w:rPr>
      </w:pPr>
      <w:r>
        <w:rPr>
          <w:b/>
          <w:sz w:val="20"/>
          <w:szCs w:val="20"/>
        </w:rPr>
        <w:t>Passport:</w:t>
      </w:r>
      <w:r w:rsidRPr="00FF10F1">
        <w:rPr>
          <w:sz w:val="20"/>
          <w:szCs w:val="20"/>
        </w:rPr>
        <w:t xml:space="preserve"> BQ2221941</w:t>
      </w:r>
    </w:p>
    <w:p w:rsidR="00185364" w:rsidRPr="0088057A" w:rsidRDefault="00185364" w:rsidP="00185364">
      <w:pPr>
        <w:pStyle w:val="Default"/>
        <w:rPr>
          <w:sz w:val="20"/>
          <w:szCs w:val="20"/>
        </w:rPr>
      </w:pPr>
      <w:r w:rsidRPr="0088057A">
        <w:rPr>
          <w:b/>
          <w:bCs/>
          <w:sz w:val="20"/>
          <w:szCs w:val="20"/>
        </w:rPr>
        <w:t xml:space="preserve">Nationality: </w:t>
      </w:r>
      <w:r w:rsidRPr="0088057A">
        <w:rPr>
          <w:sz w:val="20"/>
          <w:szCs w:val="20"/>
        </w:rPr>
        <w:t xml:space="preserve">Pakistani </w:t>
      </w:r>
    </w:p>
    <w:p w:rsidR="00185364" w:rsidRPr="00C55178" w:rsidRDefault="00185364" w:rsidP="008060BE">
      <w:pPr>
        <w:pStyle w:val="Default"/>
        <w:rPr>
          <w:color w:val="548DD4" w:themeColor="text2" w:themeTint="99"/>
          <w:sz w:val="20"/>
          <w:szCs w:val="20"/>
        </w:rPr>
      </w:pPr>
      <w:r w:rsidRPr="0088057A">
        <w:rPr>
          <w:b/>
          <w:bCs/>
          <w:sz w:val="20"/>
          <w:szCs w:val="20"/>
        </w:rPr>
        <w:t>Email</w:t>
      </w:r>
      <w:r w:rsidRPr="0088057A">
        <w:rPr>
          <w:sz w:val="20"/>
          <w:szCs w:val="20"/>
        </w:rPr>
        <w:t xml:space="preserve">: </w:t>
      </w:r>
      <w:hyperlink r:id="rId18" w:history="1">
        <w:r w:rsidR="009F4FC5" w:rsidRPr="00C55178">
          <w:rPr>
            <w:rStyle w:val="Hyperlink"/>
            <w:color w:val="548DD4" w:themeColor="text2" w:themeTint="99"/>
            <w:sz w:val="20"/>
            <w:szCs w:val="20"/>
          </w:rPr>
          <w:t>muhammadumar_007@yahoo.com</w:t>
        </w:r>
      </w:hyperlink>
    </w:p>
    <w:p w:rsidR="009F4FC5" w:rsidRDefault="009F4FC5" w:rsidP="008060BE">
      <w:pPr>
        <w:pStyle w:val="Default"/>
        <w:rPr>
          <w:sz w:val="20"/>
          <w:szCs w:val="20"/>
        </w:rPr>
      </w:pPr>
    </w:p>
    <w:p w:rsidR="009F4FC5" w:rsidRDefault="009F4FC5" w:rsidP="009F4FC5">
      <w:pPr>
        <w:pStyle w:val="Default"/>
        <w:rPr>
          <w:b/>
          <w:u w:val="single"/>
        </w:rPr>
      </w:pPr>
      <w:r>
        <w:rPr>
          <w:b/>
          <w:u w:val="single"/>
        </w:rPr>
        <w:t>Attributes:</w:t>
      </w:r>
    </w:p>
    <w:p w:rsidR="009F4FC5" w:rsidRDefault="009F4FC5" w:rsidP="009F4FC5">
      <w:pPr>
        <w:pStyle w:val="Default"/>
        <w:rPr>
          <w:b/>
          <w:u w:val="single"/>
        </w:rPr>
      </w:pPr>
    </w:p>
    <w:p w:rsidR="009F4FC5" w:rsidRPr="009F4FC5" w:rsidRDefault="00824C6F" w:rsidP="009F4FC5">
      <w:pPr>
        <w:pStyle w:val="BulletedList"/>
        <w:snapToGrid w:val="0"/>
        <w:ind w:left="720" w:hanging="360"/>
        <w:rPr>
          <w:rFonts w:ascii="Calibri" w:eastAsiaTheme="minorEastAsia" w:hAnsi="Calibri" w:cs="Calibri"/>
          <w:color w:val="000000"/>
          <w:spacing w:val="0"/>
          <w:lang w:eastAsia="en-US"/>
        </w:rPr>
      </w:pPr>
      <w:r>
        <w:rPr>
          <w:rFonts w:ascii="Calibri" w:eastAsiaTheme="minorEastAsia" w:hAnsi="Calibri" w:cs="Calibri"/>
          <w:color w:val="000000"/>
          <w:spacing w:val="0"/>
          <w:lang w:eastAsia="en-US"/>
        </w:rPr>
        <w:lastRenderedPageBreak/>
        <w:t>Management</w:t>
      </w:r>
    </w:p>
    <w:p w:rsidR="009F4FC5" w:rsidRPr="009F4FC5" w:rsidRDefault="00824C6F" w:rsidP="009F4FC5">
      <w:pPr>
        <w:pStyle w:val="BulletedList"/>
        <w:ind w:left="720" w:hanging="360"/>
        <w:rPr>
          <w:rFonts w:ascii="Calibri" w:eastAsiaTheme="minorEastAsia" w:hAnsi="Calibri" w:cs="Calibri"/>
          <w:color w:val="000000"/>
          <w:spacing w:val="0"/>
          <w:lang w:eastAsia="en-US"/>
        </w:rPr>
      </w:pPr>
      <w:r>
        <w:rPr>
          <w:rFonts w:ascii="Calibri" w:eastAsiaTheme="minorEastAsia" w:hAnsi="Calibri" w:cs="Calibri"/>
          <w:color w:val="000000"/>
          <w:spacing w:val="0"/>
          <w:lang w:eastAsia="en-US"/>
        </w:rPr>
        <w:t>Communication Skills</w:t>
      </w:r>
    </w:p>
    <w:p w:rsidR="009F4FC5" w:rsidRPr="009F4FC5" w:rsidRDefault="00824C6F" w:rsidP="009F4FC5">
      <w:pPr>
        <w:pStyle w:val="BulletedList"/>
        <w:ind w:left="720" w:hanging="360"/>
        <w:rPr>
          <w:rFonts w:ascii="Calibri" w:eastAsiaTheme="minorEastAsia" w:hAnsi="Calibri" w:cs="Calibri"/>
          <w:color w:val="000000"/>
          <w:spacing w:val="0"/>
          <w:lang w:eastAsia="en-US"/>
        </w:rPr>
      </w:pPr>
      <w:r>
        <w:rPr>
          <w:rFonts w:ascii="Calibri" w:eastAsiaTheme="minorEastAsia" w:hAnsi="Calibri" w:cs="Calibri"/>
          <w:color w:val="000000"/>
          <w:spacing w:val="0"/>
          <w:lang w:eastAsia="en-US"/>
        </w:rPr>
        <w:t>Time Management Skills</w:t>
      </w:r>
    </w:p>
    <w:p w:rsidR="009F4FC5" w:rsidRDefault="00824C6F" w:rsidP="009F4FC5">
      <w:pPr>
        <w:pStyle w:val="BulletedList"/>
        <w:ind w:left="720" w:hanging="360"/>
        <w:rPr>
          <w:rFonts w:ascii="Calibri" w:eastAsiaTheme="minorEastAsia" w:hAnsi="Calibri" w:cs="Calibri"/>
          <w:color w:val="000000"/>
          <w:spacing w:val="0"/>
          <w:lang w:eastAsia="en-US"/>
        </w:rPr>
      </w:pPr>
      <w:r>
        <w:rPr>
          <w:rFonts w:ascii="Calibri" w:eastAsiaTheme="minorEastAsia" w:hAnsi="Calibri" w:cs="Calibri"/>
          <w:color w:val="000000"/>
          <w:spacing w:val="0"/>
          <w:lang w:eastAsia="en-US"/>
        </w:rPr>
        <w:t>Teambuilding Skills</w:t>
      </w:r>
    </w:p>
    <w:p w:rsidR="009F4FC5" w:rsidRDefault="009F4FC5" w:rsidP="009F4FC5">
      <w:pPr>
        <w:pStyle w:val="BulletedList"/>
        <w:tabs>
          <w:tab w:val="clear" w:pos="720"/>
        </w:tabs>
        <w:ind w:left="720"/>
        <w:rPr>
          <w:rFonts w:ascii="Calibri" w:eastAsiaTheme="minorEastAsia" w:hAnsi="Calibri" w:cs="Calibri"/>
          <w:color w:val="000000"/>
          <w:spacing w:val="0"/>
          <w:lang w:eastAsia="en-US"/>
        </w:rPr>
      </w:pPr>
    </w:p>
    <w:p w:rsidR="009F4FC5" w:rsidRDefault="009F4FC5" w:rsidP="009F4FC5">
      <w:pPr>
        <w:pStyle w:val="Default"/>
        <w:rPr>
          <w:b/>
          <w:u w:val="single"/>
        </w:rPr>
      </w:pPr>
      <w:r>
        <w:rPr>
          <w:b/>
          <w:u w:val="single"/>
        </w:rPr>
        <w:t>Languages:</w:t>
      </w:r>
    </w:p>
    <w:p w:rsidR="009F4FC5" w:rsidRDefault="009F4FC5" w:rsidP="009F4FC5">
      <w:pPr>
        <w:pStyle w:val="Default"/>
        <w:rPr>
          <w:b/>
          <w:u w:val="single"/>
        </w:rPr>
      </w:pPr>
    </w:p>
    <w:p w:rsidR="009F4FC5" w:rsidRDefault="009F4FC5" w:rsidP="009F4FC5">
      <w:pPr>
        <w:pStyle w:val="BulletedList"/>
        <w:ind w:left="720" w:hanging="360"/>
        <w:rPr>
          <w:rFonts w:ascii="Calibri" w:eastAsiaTheme="minorEastAsia" w:hAnsi="Calibri" w:cs="Calibri"/>
          <w:color w:val="000000"/>
          <w:spacing w:val="0"/>
          <w:lang w:eastAsia="en-US"/>
        </w:rPr>
      </w:pPr>
      <w:r>
        <w:rPr>
          <w:rFonts w:ascii="Calibri" w:eastAsiaTheme="minorEastAsia" w:hAnsi="Calibri" w:cs="Calibri"/>
          <w:color w:val="000000"/>
          <w:spacing w:val="0"/>
          <w:lang w:eastAsia="en-US"/>
        </w:rPr>
        <w:t>English</w:t>
      </w:r>
    </w:p>
    <w:p w:rsidR="00824C6F" w:rsidRDefault="00466848" w:rsidP="00C55178">
      <w:pPr>
        <w:pStyle w:val="BulletedList"/>
        <w:ind w:left="720" w:hanging="360"/>
        <w:rPr>
          <w:rFonts w:ascii="Calibri" w:eastAsiaTheme="minorEastAsia" w:hAnsi="Calibri" w:cs="Calibri"/>
          <w:color w:val="000000"/>
          <w:spacing w:val="0"/>
          <w:lang w:eastAsia="en-US"/>
        </w:rPr>
      </w:pPr>
      <w:r>
        <w:rPr>
          <w:rFonts w:ascii="Calibri" w:eastAsiaTheme="minorEastAsia" w:hAnsi="Calibri" w:cs="Calibri"/>
          <w:color w:val="000000"/>
          <w:spacing w:val="0"/>
          <w:lang w:eastAsia="en-US"/>
        </w:rPr>
        <w:t>Urdu</w:t>
      </w:r>
    </w:p>
    <w:p w:rsidR="00CC40B2" w:rsidRDefault="00CC40B2" w:rsidP="00C55178">
      <w:pPr>
        <w:pStyle w:val="BulletedList"/>
        <w:ind w:left="720" w:hanging="360"/>
        <w:rPr>
          <w:rFonts w:ascii="Calibri" w:eastAsiaTheme="minorEastAsia" w:hAnsi="Calibri" w:cs="Calibri"/>
          <w:color w:val="000000"/>
          <w:spacing w:val="0"/>
          <w:lang w:eastAsia="en-US"/>
        </w:rPr>
      </w:pPr>
    </w:p>
    <w:p w:rsidR="00824C6F" w:rsidRPr="009F4FC5" w:rsidRDefault="00824C6F" w:rsidP="00824C6F">
      <w:pPr>
        <w:pStyle w:val="BulletedList"/>
        <w:tabs>
          <w:tab w:val="clear" w:pos="720"/>
        </w:tabs>
        <w:ind w:left="2160"/>
        <w:rPr>
          <w:rFonts w:ascii="Calibri" w:eastAsiaTheme="minorEastAsia" w:hAnsi="Calibri" w:cs="Calibri"/>
          <w:color w:val="000000"/>
          <w:spacing w:val="0"/>
          <w:lang w:eastAsia="en-US"/>
        </w:rPr>
      </w:pPr>
      <w:r>
        <w:rPr>
          <w:rFonts w:ascii="Calibri" w:eastAsiaTheme="minorEastAsia" w:hAnsi="Calibri" w:cs="Calibri"/>
          <w:color w:val="000000"/>
          <w:spacing w:val="0"/>
          <w:lang w:eastAsia="en-US"/>
        </w:rPr>
        <w:t>--------------------------------------------------------------------------------------------</w:t>
      </w:r>
    </w:p>
    <w:sectPr w:rsidR="00824C6F" w:rsidRPr="009F4FC5" w:rsidSect="00076E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3F89" w:rsidRDefault="00263F89" w:rsidP="00AB776D">
      <w:pPr>
        <w:spacing w:after="0" w:line="240" w:lineRule="auto"/>
      </w:pPr>
      <w:r>
        <w:separator/>
      </w:r>
    </w:p>
  </w:endnote>
  <w:endnote w:type="continuationSeparator" w:id="1">
    <w:p w:rsidR="00263F89" w:rsidRDefault="00263F89" w:rsidP="00AB77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Dauphin">
    <w:altName w:val="Georgia"/>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3F89" w:rsidRDefault="00263F89" w:rsidP="00AB776D">
      <w:pPr>
        <w:spacing w:after="0" w:line="240" w:lineRule="auto"/>
      </w:pPr>
      <w:r>
        <w:separator/>
      </w:r>
    </w:p>
  </w:footnote>
  <w:footnote w:type="continuationSeparator" w:id="1">
    <w:p w:rsidR="00263F89" w:rsidRDefault="00263F89" w:rsidP="00AB77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3"/>
    <w:lvl w:ilvl="0">
      <w:start w:val="1"/>
      <w:numFmt w:val="bullet"/>
      <w:lvlText w:val=""/>
      <w:lvlJc w:val="left"/>
      <w:pPr>
        <w:tabs>
          <w:tab w:val="num" w:pos="720"/>
        </w:tabs>
        <w:ind w:left="720" w:hanging="360"/>
      </w:pPr>
      <w:rPr>
        <w:rFonts w:ascii="Symbol" w:hAnsi="Symbol"/>
      </w:rPr>
    </w:lvl>
  </w:abstractNum>
  <w:abstractNum w:abstractNumId="1">
    <w:nsid w:val="00000003"/>
    <w:multiLevelType w:val="multilevel"/>
    <w:tmpl w:val="00000003"/>
    <w:name w:val="WW8Num4"/>
    <w:lvl w:ilvl="0">
      <w:start w:val="1"/>
      <w:numFmt w:val="bullet"/>
      <w:lvlText w:val=""/>
      <w:lvlJc w:val="left"/>
      <w:pPr>
        <w:tabs>
          <w:tab w:val="num" w:pos="580"/>
        </w:tabs>
        <w:ind w:left="580" w:hanging="360"/>
      </w:pPr>
      <w:rPr>
        <w:rFonts w:ascii="Symbol" w:hAnsi="Symbol"/>
      </w:rPr>
    </w:lvl>
    <w:lvl w:ilvl="1">
      <w:start w:val="1"/>
      <w:numFmt w:val="bullet"/>
      <w:lvlText w:val=""/>
      <w:lvlJc w:val="left"/>
      <w:pPr>
        <w:tabs>
          <w:tab w:val="num" w:pos="1440"/>
        </w:tabs>
        <w:ind w:left="1440" w:hanging="360"/>
      </w:pPr>
      <w:rPr>
        <w:rFonts w:ascii="Symbol" w:hAnsi="Symbol"/>
        <w:color w:val="auto"/>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4"/>
    <w:multiLevelType w:val="singleLevel"/>
    <w:tmpl w:val="00000004"/>
    <w:name w:val="WW8Num5"/>
    <w:lvl w:ilvl="0">
      <w:start w:val="1"/>
      <w:numFmt w:val="bullet"/>
      <w:lvlText w:val=""/>
      <w:lvlJc w:val="left"/>
      <w:pPr>
        <w:tabs>
          <w:tab w:val="num" w:pos="360"/>
        </w:tabs>
        <w:ind w:left="245" w:hanging="245"/>
      </w:pPr>
      <w:rPr>
        <w:rFonts w:ascii="Wingdings" w:hAnsi="Wingdings"/>
      </w:rPr>
    </w:lvl>
  </w:abstractNum>
  <w:abstractNum w:abstractNumId="3">
    <w:nsid w:val="00000007"/>
    <w:multiLevelType w:val="singleLevel"/>
    <w:tmpl w:val="00000007"/>
    <w:name w:val="WW8Num8"/>
    <w:lvl w:ilvl="0">
      <w:start w:val="1"/>
      <w:numFmt w:val="bullet"/>
      <w:lvlText w:val=""/>
      <w:lvlJc w:val="left"/>
      <w:pPr>
        <w:tabs>
          <w:tab w:val="num" w:pos="1749"/>
        </w:tabs>
        <w:ind w:left="1749" w:hanging="360"/>
      </w:pPr>
      <w:rPr>
        <w:rFonts w:ascii="Wingdings" w:hAnsi="Wingdings"/>
      </w:rPr>
    </w:lvl>
  </w:abstractNum>
  <w:abstractNum w:abstractNumId="4">
    <w:nsid w:val="74204504"/>
    <w:multiLevelType w:val="hybridMultilevel"/>
    <w:tmpl w:val="DE80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5D0147"/>
    <w:multiLevelType w:val="hybridMultilevel"/>
    <w:tmpl w:val="59187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26626"/>
  </w:hdrShapeDefaults>
  <w:footnotePr>
    <w:footnote w:id="0"/>
    <w:footnote w:id="1"/>
  </w:footnotePr>
  <w:endnotePr>
    <w:endnote w:id="0"/>
    <w:endnote w:id="1"/>
  </w:endnotePr>
  <w:compat>
    <w:useFELayout/>
  </w:compat>
  <w:rsids>
    <w:rsidRoot w:val="00CA36A5"/>
    <w:rsid w:val="00003506"/>
    <w:rsid w:val="000264F9"/>
    <w:rsid w:val="000370BB"/>
    <w:rsid w:val="000413B1"/>
    <w:rsid w:val="000518D2"/>
    <w:rsid w:val="00051CD3"/>
    <w:rsid w:val="00060749"/>
    <w:rsid w:val="0007110A"/>
    <w:rsid w:val="00076E18"/>
    <w:rsid w:val="0008603E"/>
    <w:rsid w:val="000917F3"/>
    <w:rsid w:val="0009335D"/>
    <w:rsid w:val="000A20A8"/>
    <w:rsid w:val="000B6E5E"/>
    <w:rsid w:val="000C4C39"/>
    <w:rsid w:val="000D56B7"/>
    <w:rsid w:val="000E7601"/>
    <w:rsid w:val="000F5952"/>
    <w:rsid w:val="00105FC8"/>
    <w:rsid w:val="0011060A"/>
    <w:rsid w:val="0011185F"/>
    <w:rsid w:val="00144230"/>
    <w:rsid w:val="00185364"/>
    <w:rsid w:val="001915ED"/>
    <w:rsid w:val="001A23B6"/>
    <w:rsid w:val="001D79F9"/>
    <w:rsid w:val="001F4AD5"/>
    <w:rsid w:val="001F529C"/>
    <w:rsid w:val="002154E0"/>
    <w:rsid w:val="002256E1"/>
    <w:rsid w:val="00225CEB"/>
    <w:rsid w:val="0023233E"/>
    <w:rsid w:val="002345CF"/>
    <w:rsid w:val="00246116"/>
    <w:rsid w:val="00246FFD"/>
    <w:rsid w:val="00263F89"/>
    <w:rsid w:val="002A6CAC"/>
    <w:rsid w:val="002B4BD7"/>
    <w:rsid w:val="002B7E05"/>
    <w:rsid w:val="002C18DE"/>
    <w:rsid w:val="002C710E"/>
    <w:rsid w:val="00321FB2"/>
    <w:rsid w:val="0033372B"/>
    <w:rsid w:val="00336491"/>
    <w:rsid w:val="00340D5F"/>
    <w:rsid w:val="00345236"/>
    <w:rsid w:val="00372C74"/>
    <w:rsid w:val="00374CB2"/>
    <w:rsid w:val="003801CC"/>
    <w:rsid w:val="00396F05"/>
    <w:rsid w:val="003A1A40"/>
    <w:rsid w:val="003A6BC8"/>
    <w:rsid w:val="003D4D21"/>
    <w:rsid w:val="003E410D"/>
    <w:rsid w:val="003E766A"/>
    <w:rsid w:val="003F33E2"/>
    <w:rsid w:val="004054D0"/>
    <w:rsid w:val="004112DC"/>
    <w:rsid w:val="004120A6"/>
    <w:rsid w:val="00412ED4"/>
    <w:rsid w:val="00424056"/>
    <w:rsid w:val="00426CC5"/>
    <w:rsid w:val="00441F72"/>
    <w:rsid w:val="00466848"/>
    <w:rsid w:val="004818D4"/>
    <w:rsid w:val="004841F9"/>
    <w:rsid w:val="00494F3F"/>
    <w:rsid w:val="004971F5"/>
    <w:rsid w:val="004C2764"/>
    <w:rsid w:val="004D528D"/>
    <w:rsid w:val="004D78C3"/>
    <w:rsid w:val="004E1229"/>
    <w:rsid w:val="00512BA6"/>
    <w:rsid w:val="005306BF"/>
    <w:rsid w:val="00570F81"/>
    <w:rsid w:val="00573FE0"/>
    <w:rsid w:val="005750ED"/>
    <w:rsid w:val="00581ABD"/>
    <w:rsid w:val="00583B80"/>
    <w:rsid w:val="005921F6"/>
    <w:rsid w:val="005957C8"/>
    <w:rsid w:val="00596139"/>
    <w:rsid w:val="005A1F34"/>
    <w:rsid w:val="005A7FEE"/>
    <w:rsid w:val="005B41E3"/>
    <w:rsid w:val="005D7476"/>
    <w:rsid w:val="005E0068"/>
    <w:rsid w:val="005E276A"/>
    <w:rsid w:val="005F22B2"/>
    <w:rsid w:val="006238FA"/>
    <w:rsid w:val="0063508D"/>
    <w:rsid w:val="00642048"/>
    <w:rsid w:val="00653493"/>
    <w:rsid w:val="00655476"/>
    <w:rsid w:val="006722F6"/>
    <w:rsid w:val="006853BA"/>
    <w:rsid w:val="00686CBC"/>
    <w:rsid w:val="00687FDF"/>
    <w:rsid w:val="006944FB"/>
    <w:rsid w:val="00695479"/>
    <w:rsid w:val="006968FB"/>
    <w:rsid w:val="006A354A"/>
    <w:rsid w:val="006A4FB6"/>
    <w:rsid w:val="006A620F"/>
    <w:rsid w:val="006B0FB9"/>
    <w:rsid w:val="006B1E5F"/>
    <w:rsid w:val="006B3A1F"/>
    <w:rsid w:val="006B6732"/>
    <w:rsid w:val="006D4126"/>
    <w:rsid w:val="006E3093"/>
    <w:rsid w:val="006E6058"/>
    <w:rsid w:val="006E665D"/>
    <w:rsid w:val="006E77A7"/>
    <w:rsid w:val="006F255C"/>
    <w:rsid w:val="006F4AD8"/>
    <w:rsid w:val="006F5B99"/>
    <w:rsid w:val="00710C39"/>
    <w:rsid w:val="00715C6F"/>
    <w:rsid w:val="00717B8F"/>
    <w:rsid w:val="007230D8"/>
    <w:rsid w:val="007310A0"/>
    <w:rsid w:val="007477FE"/>
    <w:rsid w:val="00751BEF"/>
    <w:rsid w:val="0075371C"/>
    <w:rsid w:val="0076182D"/>
    <w:rsid w:val="007631AD"/>
    <w:rsid w:val="00772155"/>
    <w:rsid w:val="00786030"/>
    <w:rsid w:val="00792064"/>
    <w:rsid w:val="007C1C4B"/>
    <w:rsid w:val="007C3DEC"/>
    <w:rsid w:val="007D333F"/>
    <w:rsid w:val="007E6A22"/>
    <w:rsid w:val="007F0F3C"/>
    <w:rsid w:val="007F186F"/>
    <w:rsid w:val="007F7DC8"/>
    <w:rsid w:val="008060BE"/>
    <w:rsid w:val="00820E1A"/>
    <w:rsid w:val="008226DC"/>
    <w:rsid w:val="00824C6F"/>
    <w:rsid w:val="00843C50"/>
    <w:rsid w:val="00853B11"/>
    <w:rsid w:val="008615B9"/>
    <w:rsid w:val="00874DBD"/>
    <w:rsid w:val="00874EB7"/>
    <w:rsid w:val="0088057A"/>
    <w:rsid w:val="0088087D"/>
    <w:rsid w:val="008C46A3"/>
    <w:rsid w:val="008D6510"/>
    <w:rsid w:val="008F2F2A"/>
    <w:rsid w:val="008F300E"/>
    <w:rsid w:val="00924388"/>
    <w:rsid w:val="00934293"/>
    <w:rsid w:val="009411E3"/>
    <w:rsid w:val="00953921"/>
    <w:rsid w:val="00965676"/>
    <w:rsid w:val="00986DF5"/>
    <w:rsid w:val="0099394D"/>
    <w:rsid w:val="009A0972"/>
    <w:rsid w:val="009F4FC5"/>
    <w:rsid w:val="00A12C61"/>
    <w:rsid w:val="00A17ED1"/>
    <w:rsid w:val="00A20D2C"/>
    <w:rsid w:val="00A3061B"/>
    <w:rsid w:val="00A37B2E"/>
    <w:rsid w:val="00A62239"/>
    <w:rsid w:val="00A671FC"/>
    <w:rsid w:val="00A73187"/>
    <w:rsid w:val="00A87737"/>
    <w:rsid w:val="00AA1886"/>
    <w:rsid w:val="00AA3CE5"/>
    <w:rsid w:val="00AA44DD"/>
    <w:rsid w:val="00AB776D"/>
    <w:rsid w:val="00AB7D54"/>
    <w:rsid w:val="00AC01D1"/>
    <w:rsid w:val="00AC2B1F"/>
    <w:rsid w:val="00AC7C01"/>
    <w:rsid w:val="00AE36AC"/>
    <w:rsid w:val="00AE40DF"/>
    <w:rsid w:val="00AE492C"/>
    <w:rsid w:val="00B129A7"/>
    <w:rsid w:val="00B13C33"/>
    <w:rsid w:val="00B2470B"/>
    <w:rsid w:val="00B3271E"/>
    <w:rsid w:val="00B42E5E"/>
    <w:rsid w:val="00B5416E"/>
    <w:rsid w:val="00B562B7"/>
    <w:rsid w:val="00B6446A"/>
    <w:rsid w:val="00B94CF1"/>
    <w:rsid w:val="00BA506D"/>
    <w:rsid w:val="00BC6BBB"/>
    <w:rsid w:val="00BC6E8C"/>
    <w:rsid w:val="00BD5DD2"/>
    <w:rsid w:val="00BF3CFE"/>
    <w:rsid w:val="00BF4B3E"/>
    <w:rsid w:val="00C0290B"/>
    <w:rsid w:val="00C04D0B"/>
    <w:rsid w:val="00C411A3"/>
    <w:rsid w:val="00C45D4F"/>
    <w:rsid w:val="00C45ECA"/>
    <w:rsid w:val="00C50676"/>
    <w:rsid w:val="00C55178"/>
    <w:rsid w:val="00C67CF3"/>
    <w:rsid w:val="00C732C6"/>
    <w:rsid w:val="00C80F8D"/>
    <w:rsid w:val="00C8280B"/>
    <w:rsid w:val="00C90D58"/>
    <w:rsid w:val="00C9366E"/>
    <w:rsid w:val="00C95711"/>
    <w:rsid w:val="00CA36A5"/>
    <w:rsid w:val="00CA6721"/>
    <w:rsid w:val="00CB2B46"/>
    <w:rsid w:val="00CC25CB"/>
    <w:rsid w:val="00CC40B2"/>
    <w:rsid w:val="00CC641D"/>
    <w:rsid w:val="00CE6027"/>
    <w:rsid w:val="00CE7100"/>
    <w:rsid w:val="00CF2F67"/>
    <w:rsid w:val="00D1294E"/>
    <w:rsid w:val="00D30F33"/>
    <w:rsid w:val="00D31B57"/>
    <w:rsid w:val="00D528BD"/>
    <w:rsid w:val="00D535DF"/>
    <w:rsid w:val="00D729E5"/>
    <w:rsid w:val="00D73E2A"/>
    <w:rsid w:val="00D74492"/>
    <w:rsid w:val="00D77044"/>
    <w:rsid w:val="00D95FA0"/>
    <w:rsid w:val="00DA7362"/>
    <w:rsid w:val="00DB2469"/>
    <w:rsid w:val="00DB39AE"/>
    <w:rsid w:val="00DB3A55"/>
    <w:rsid w:val="00DC274B"/>
    <w:rsid w:val="00DC59EF"/>
    <w:rsid w:val="00DD1A4C"/>
    <w:rsid w:val="00DD5005"/>
    <w:rsid w:val="00DD59DC"/>
    <w:rsid w:val="00DE27BB"/>
    <w:rsid w:val="00E04FA9"/>
    <w:rsid w:val="00E11756"/>
    <w:rsid w:val="00E22599"/>
    <w:rsid w:val="00E24903"/>
    <w:rsid w:val="00E2509A"/>
    <w:rsid w:val="00E336B8"/>
    <w:rsid w:val="00E33DA6"/>
    <w:rsid w:val="00E4256C"/>
    <w:rsid w:val="00E53FC4"/>
    <w:rsid w:val="00E80F12"/>
    <w:rsid w:val="00EC6C30"/>
    <w:rsid w:val="00ED5895"/>
    <w:rsid w:val="00EE72ED"/>
    <w:rsid w:val="00EF05EA"/>
    <w:rsid w:val="00F03466"/>
    <w:rsid w:val="00F208A0"/>
    <w:rsid w:val="00F24956"/>
    <w:rsid w:val="00F31971"/>
    <w:rsid w:val="00F31A47"/>
    <w:rsid w:val="00F5228A"/>
    <w:rsid w:val="00F65766"/>
    <w:rsid w:val="00F70015"/>
    <w:rsid w:val="00F75901"/>
    <w:rsid w:val="00F8085D"/>
    <w:rsid w:val="00F81711"/>
    <w:rsid w:val="00FA5D45"/>
    <w:rsid w:val="00FB1AC8"/>
    <w:rsid w:val="00FB7BED"/>
    <w:rsid w:val="00FC1A84"/>
    <w:rsid w:val="00FD2091"/>
    <w:rsid w:val="00FD55D5"/>
    <w:rsid w:val="00FE5804"/>
    <w:rsid w:val="00FE5950"/>
    <w:rsid w:val="00FF10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B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36A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801CC"/>
    <w:rPr>
      <w:color w:val="0000FF" w:themeColor="hyperlink"/>
      <w:u w:val="single"/>
    </w:rPr>
  </w:style>
  <w:style w:type="table" w:styleId="TableGrid">
    <w:name w:val="Table Grid"/>
    <w:basedOn w:val="TableNormal"/>
    <w:uiPriority w:val="59"/>
    <w:rsid w:val="00E117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441F72"/>
  </w:style>
  <w:style w:type="paragraph" w:styleId="Header">
    <w:name w:val="header"/>
    <w:basedOn w:val="Normal"/>
    <w:link w:val="HeaderChar"/>
    <w:uiPriority w:val="99"/>
    <w:unhideWhenUsed/>
    <w:rsid w:val="00AB7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76D"/>
  </w:style>
  <w:style w:type="paragraph" w:styleId="Footer">
    <w:name w:val="footer"/>
    <w:basedOn w:val="Normal"/>
    <w:link w:val="FooterChar"/>
    <w:uiPriority w:val="99"/>
    <w:unhideWhenUsed/>
    <w:rsid w:val="00AB7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76D"/>
  </w:style>
  <w:style w:type="character" w:customStyle="1" w:styleId="WW8Num3z0">
    <w:name w:val="WW8Num3z0"/>
    <w:rsid w:val="009F4FC5"/>
    <w:rPr>
      <w:rFonts w:ascii="Symbol" w:hAnsi="Symbol"/>
    </w:rPr>
  </w:style>
  <w:style w:type="paragraph" w:customStyle="1" w:styleId="BulletedList">
    <w:name w:val="Bulleted List"/>
    <w:basedOn w:val="BodyText"/>
    <w:rsid w:val="009F4FC5"/>
    <w:pPr>
      <w:tabs>
        <w:tab w:val="num" w:pos="720"/>
      </w:tabs>
      <w:suppressAutoHyphens/>
      <w:spacing w:after="60" w:line="220" w:lineRule="atLeast"/>
      <w:jc w:val="both"/>
    </w:pPr>
    <w:rPr>
      <w:rFonts w:ascii="Arial" w:eastAsia="Times New Roman" w:hAnsi="Arial" w:cs="Century Schoolbook"/>
      <w:spacing w:val="-5"/>
      <w:sz w:val="20"/>
      <w:szCs w:val="20"/>
      <w:lang w:eastAsia="ar-SA"/>
    </w:rPr>
  </w:style>
  <w:style w:type="paragraph" w:styleId="BodyText">
    <w:name w:val="Body Text"/>
    <w:basedOn w:val="Normal"/>
    <w:link w:val="BodyTextChar"/>
    <w:uiPriority w:val="99"/>
    <w:semiHidden/>
    <w:unhideWhenUsed/>
    <w:rsid w:val="009F4FC5"/>
    <w:pPr>
      <w:spacing w:after="120"/>
    </w:pPr>
  </w:style>
  <w:style w:type="character" w:customStyle="1" w:styleId="BodyTextChar">
    <w:name w:val="Body Text Char"/>
    <w:basedOn w:val="DefaultParagraphFont"/>
    <w:link w:val="BodyText"/>
    <w:uiPriority w:val="99"/>
    <w:semiHidden/>
    <w:rsid w:val="009F4FC5"/>
  </w:style>
  <w:style w:type="character" w:customStyle="1" w:styleId="locality">
    <w:name w:val="locality"/>
    <w:basedOn w:val="DefaultParagraphFont"/>
    <w:rsid w:val="00824C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36A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801CC"/>
    <w:rPr>
      <w:color w:val="0000FF" w:themeColor="hyperlink"/>
      <w:u w:val="single"/>
    </w:rPr>
  </w:style>
  <w:style w:type="table" w:styleId="TableGrid">
    <w:name w:val="Table Grid"/>
    <w:basedOn w:val="TableNormal"/>
    <w:uiPriority w:val="59"/>
    <w:rsid w:val="00E117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441F72"/>
  </w:style>
  <w:style w:type="paragraph" w:styleId="Header">
    <w:name w:val="header"/>
    <w:basedOn w:val="Normal"/>
    <w:link w:val="HeaderChar"/>
    <w:uiPriority w:val="99"/>
    <w:unhideWhenUsed/>
    <w:rsid w:val="00AB7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76D"/>
  </w:style>
  <w:style w:type="paragraph" w:styleId="Footer">
    <w:name w:val="footer"/>
    <w:basedOn w:val="Normal"/>
    <w:link w:val="FooterChar"/>
    <w:uiPriority w:val="99"/>
    <w:unhideWhenUsed/>
    <w:rsid w:val="00AB7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76D"/>
  </w:style>
  <w:style w:type="character" w:customStyle="1" w:styleId="WW8Num3z0">
    <w:name w:val="WW8Num3z0"/>
    <w:rsid w:val="009F4FC5"/>
    <w:rPr>
      <w:rFonts w:ascii="Symbol" w:hAnsi="Symbol"/>
    </w:rPr>
  </w:style>
  <w:style w:type="paragraph" w:customStyle="1" w:styleId="BulletedList">
    <w:name w:val="Bulleted List"/>
    <w:basedOn w:val="BodyText"/>
    <w:rsid w:val="009F4FC5"/>
    <w:pPr>
      <w:tabs>
        <w:tab w:val="num" w:pos="720"/>
      </w:tabs>
      <w:suppressAutoHyphens/>
      <w:spacing w:after="60" w:line="220" w:lineRule="atLeast"/>
      <w:jc w:val="both"/>
    </w:pPr>
    <w:rPr>
      <w:rFonts w:ascii="Arial" w:eastAsia="Times New Roman" w:hAnsi="Arial" w:cs="Century Schoolbook"/>
      <w:spacing w:val="-5"/>
      <w:sz w:val="20"/>
      <w:szCs w:val="20"/>
      <w:lang w:eastAsia="ar-SA"/>
    </w:rPr>
  </w:style>
  <w:style w:type="paragraph" w:styleId="BodyText">
    <w:name w:val="Body Text"/>
    <w:basedOn w:val="Normal"/>
    <w:link w:val="BodyTextChar"/>
    <w:uiPriority w:val="99"/>
    <w:semiHidden/>
    <w:unhideWhenUsed/>
    <w:rsid w:val="009F4FC5"/>
    <w:pPr>
      <w:spacing w:after="120"/>
    </w:pPr>
  </w:style>
  <w:style w:type="character" w:customStyle="1" w:styleId="BodyTextChar">
    <w:name w:val="Body Text Char"/>
    <w:basedOn w:val="DefaultParagraphFont"/>
    <w:link w:val="BodyText"/>
    <w:uiPriority w:val="99"/>
    <w:semiHidden/>
    <w:rsid w:val="009F4FC5"/>
  </w:style>
  <w:style w:type="character" w:customStyle="1" w:styleId="locality">
    <w:name w:val="locality"/>
    <w:basedOn w:val="DefaultParagraphFont"/>
    <w:rsid w:val="00824C6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hammadumar_007@yahoo.com" TargetMode="External"/><Relationship Id="rId13" Type="http://schemas.openxmlformats.org/officeDocument/2006/relationships/hyperlink" Target="https://play.google.com/store/apps/details?id=com.turbo.bikerace" TargetMode="External"/><Relationship Id="rId18" Type="http://schemas.openxmlformats.org/officeDocument/2006/relationships/hyperlink" Target="mailto:muhammadumar_007@yahoo.com"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tunes.apple.com/pk/app/road-runner-free/id581886948?mt=8" TargetMode="External"/><Relationship Id="rId17" Type="http://schemas.openxmlformats.org/officeDocument/2006/relationships/hyperlink" Target="http://itunes.apple.com/us/app/hadiths-e-nawawi/id310753246?mt=8" TargetMode="External"/><Relationship Id="rId2" Type="http://schemas.openxmlformats.org/officeDocument/2006/relationships/numbering" Target="numbering.xml"/><Relationship Id="rId16" Type="http://schemas.openxmlformats.org/officeDocument/2006/relationships/hyperlink" Target="http://itunes.apple.com/us/app/bubble-blast-extremely-addictive/id355838138?mt=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unes.apple.com/us/app/zombies-shoot/id677591600?mt=8" TargetMode="External"/><Relationship Id="rId5" Type="http://schemas.openxmlformats.org/officeDocument/2006/relationships/webSettings" Target="webSettings.xml"/><Relationship Id="rId15" Type="http://schemas.openxmlformats.org/officeDocument/2006/relationships/hyperlink" Target="https://play.google.com/store/apps/details?id=com.ultimate.cardrive" TargetMode="External"/><Relationship Id="rId10" Type="http://schemas.openxmlformats.org/officeDocument/2006/relationships/hyperlink" Target="https://itunes.apple.com/us/app/ninja-run-vs-devil-devil-ninja/id718147735?mt=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tunes.apple.com/cn/app/galactica-battles-spaceship/id626736397?mt=8" TargetMode="External"/><Relationship Id="rId14" Type="http://schemas.openxmlformats.org/officeDocument/2006/relationships/hyperlink" Target="https://itunes.apple.com/gb/app/ultimate-car-racing-ads-free/id595328130?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679EF-7807-4148-9C8A-9FCA09BC9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Mansoor</dc:creator>
  <cp:lastModifiedBy>muhammad umar</cp:lastModifiedBy>
  <cp:revision>16</cp:revision>
  <dcterms:created xsi:type="dcterms:W3CDTF">2013-11-22T14:14:00Z</dcterms:created>
  <dcterms:modified xsi:type="dcterms:W3CDTF">2014-04-27T09:52:00Z</dcterms:modified>
</cp:coreProperties>
</file>